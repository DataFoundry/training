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AB72" w14:textId="77777777" w:rsidR="00B44109" w:rsidRPr="00584826" w:rsidRDefault="007C5202" w:rsidP="00584826">
      <w:pPr>
        <w:spacing w:line="360" w:lineRule="auto"/>
        <w:jc w:val="center"/>
        <w:outlineLvl w:val="0"/>
        <w:rPr>
          <w:rFonts w:ascii="微软雅黑" w:eastAsia="微软雅黑" w:hAnsi="微软雅黑"/>
          <w:b/>
          <w:bCs/>
          <w:w w:val="150"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《</w:t>
      </w:r>
      <w:r w:rsidR="0040113E">
        <w:rPr>
          <w:rFonts w:ascii="微软雅黑" w:eastAsia="微软雅黑" w:hAnsi="微软雅黑"/>
          <w:b/>
          <w:sz w:val="44"/>
          <w:szCs w:val="44"/>
        </w:rPr>
        <w:t>Docker/Kubernetese/PaaS基础</w:t>
      </w:r>
      <w:r>
        <w:rPr>
          <w:rFonts w:ascii="微软雅黑" w:eastAsia="微软雅黑" w:hAnsi="微软雅黑" w:hint="eastAsia"/>
          <w:b/>
          <w:sz w:val="44"/>
          <w:szCs w:val="44"/>
        </w:rPr>
        <w:t>》</w:t>
      </w:r>
      <w:r w:rsidR="001B74A8" w:rsidRPr="00584826">
        <w:rPr>
          <w:rFonts w:ascii="微软雅黑" w:eastAsia="微软雅黑" w:hAnsi="微软雅黑"/>
          <w:b/>
          <w:sz w:val="44"/>
          <w:szCs w:val="44"/>
        </w:rPr>
        <w:t>课程大纲</w:t>
      </w:r>
    </w:p>
    <w:p w14:paraId="11302D34" w14:textId="77777777" w:rsidR="00B44109" w:rsidRPr="00584826" w:rsidRDefault="00584826" w:rsidP="0013159E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第一部分：课程</w:t>
      </w:r>
      <w:r w:rsidR="00B44109" w:rsidRPr="00584826">
        <w:rPr>
          <w:rFonts w:ascii="微软雅黑" w:eastAsia="微软雅黑" w:hAnsi="微软雅黑" w:hint="eastAsia"/>
          <w:b/>
          <w:szCs w:val="21"/>
        </w:rPr>
        <w:t>描述</w:t>
      </w:r>
    </w:p>
    <w:p w14:paraId="0042CFE1" w14:textId="77777777" w:rsidR="00584826" w:rsidRPr="00584826" w:rsidRDefault="00B44109" w:rsidP="00584826">
      <w:pPr>
        <w:numPr>
          <w:ilvl w:val="0"/>
          <w:numId w:val="38"/>
        </w:numPr>
        <w:spacing w:line="360" w:lineRule="exact"/>
        <w:rPr>
          <w:rFonts w:ascii="微软雅黑" w:eastAsia="微软雅黑" w:hAnsi="微软雅黑"/>
          <w:bCs/>
        </w:rPr>
      </w:pPr>
      <w:r w:rsidRPr="00584826">
        <w:rPr>
          <w:rFonts w:ascii="微软雅黑" w:eastAsia="微软雅黑" w:hAnsi="微软雅黑" w:hint="eastAsia"/>
          <w:b/>
          <w:bCs/>
        </w:rPr>
        <w:t>培训对象</w:t>
      </w:r>
      <w:r w:rsidRPr="00584826">
        <w:rPr>
          <w:rFonts w:ascii="微软雅黑" w:eastAsia="微软雅黑" w:hAnsi="微软雅黑" w:hint="eastAsia"/>
          <w:bCs/>
        </w:rPr>
        <w:t>：</w:t>
      </w:r>
    </w:p>
    <w:p w14:paraId="1E2D8FC1" w14:textId="77777777" w:rsidR="00C82944" w:rsidRDefault="00C82944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开发工程师</w:t>
      </w:r>
    </w:p>
    <w:p w14:paraId="54F0AE9D" w14:textId="77777777" w:rsidR="00C82944" w:rsidRDefault="00C82944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运维人员</w:t>
      </w:r>
    </w:p>
    <w:p w14:paraId="30679A8C" w14:textId="77777777" w:rsidR="00584826" w:rsidRPr="00C82944" w:rsidRDefault="00C82944" w:rsidP="00C8294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架构师</w:t>
      </w:r>
    </w:p>
    <w:p w14:paraId="11A0BAB7" w14:textId="77777777" w:rsidR="006E7BD1" w:rsidRPr="00584826" w:rsidRDefault="00B44109" w:rsidP="00720212">
      <w:pPr>
        <w:rPr>
          <w:rFonts w:ascii="微软雅黑" w:eastAsia="微软雅黑" w:hAnsi="微软雅黑"/>
          <w:b/>
          <w:bCs/>
        </w:rPr>
      </w:pPr>
      <w:r w:rsidRPr="00584826">
        <w:rPr>
          <w:rFonts w:ascii="微软雅黑" w:eastAsia="微软雅黑" w:hAnsi="微软雅黑" w:hint="eastAsia"/>
          <w:b/>
        </w:rPr>
        <w:t>二、</w:t>
      </w:r>
      <w:r w:rsidRPr="00584826">
        <w:rPr>
          <w:rFonts w:ascii="微软雅黑" w:eastAsia="微软雅黑" w:hAnsi="微软雅黑" w:hint="eastAsia"/>
          <w:b/>
          <w:bCs/>
        </w:rPr>
        <w:t>课程目的</w:t>
      </w:r>
      <w:r w:rsidR="007E2202" w:rsidRPr="00584826">
        <w:rPr>
          <w:rFonts w:ascii="微软雅黑" w:eastAsia="微软雅黑" w:hAnsi="微软雅黑" w:hint="eastAsia"/>
          <w:b/>
          <w:bCs/>
        </w:rPr>
        <w:t>：</w:t>
      </w:r>
    </w:p>
    <w:p w14:paraId="5E27A764" w14:textId="77777777" w:rsidR="00584826" w:rsidRPr="00584826" w:rsidRDefault="00584826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584826">
        <w:rPr>
          <w:rFonts w:ascii="微软雅黑" w:eastAsia="微软雅黑" w:hAnsi="微软雅黑" w:hint="eastAsia"/>
        </w:rPr>
        <w:t>帮助</w:t>
      </w:r>
      <w:r w:rsidR="009A30EC">
        <w:rPr>
          <w:rFonts w:ascii="微软雅黑" w:eastAsia="微软雅黑" w:hAnsi="微软雅黑" w:hint="eastAsia"/>
        </w:rPr>
        <w:t>研发</w:t>
      </w:r>
      <w:r w:rsidR="009A30EC">
        <w:rPr>
          <w:rFonts w:ascii="微软雅黑" w:eastAsia="微软雅黑" w:hAnsi="微软雅黑"/>
        </w:rPr>
        <w:t>团队了解</w:t>
      </w:r>
      <w:r w:rsidR="00132D83">
        <w:rPr>
          <w:rFonts w:ascii="微软雅黑" w:eastAsia="微软雅黑" w:hAnsi="微软雅黑"/>
        </w:rPr>
        <w:t>容器、</w:t>
      </w:r>
      <w:r w:rsidR="00132D83">
        <w:rPr>
          <w:rFonts w:ascii="微软雅黑" w:eastAsia="微软雅黑" w:hAnsi="微软雅黑" w:hint="eastAsia"/>
        </w:rPr>
        <w:t>容器编排</w:t>
      </w:r>
      <w:r w:rsidR="00132D83">
        <w:rPr>
          <w:rFonts w:ascii="微软雅黑" w:eastAsia="微软雅黑" w:hAnsi="微软雅黑"/>
        </w:rPr>
        <w:t>的基础知识</w:t>
      </w:r>
      <w:r w:rsidRPr="00584826">
        <w:rPr>
          <w:rFonts w:ascii="微软雅黑" w:eastAsia="微软雅黑" w:hAnsi="微软雅黑"/>
        </w:rPr>
        <w:t>；</w:t>
      </w:r>
    </w:p>
    <w:p w14:paraId="324D87E9" w14:textId="77777777" w:rsidR="00132D83" w:rsidRDefault="00132D83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理解为何使用容器、</w:t>
      </w:r>
      <w:r>
        <w:rPr>
          <w:rFonts w:ascii="微软雅黑" w:eastAsia="微软雅黑" w:hAnsi="微软雅黑" w:hint="eastAsia"/>
        </w:rPr>
        <w:t>在何种</w:t>
      </w:r>
      <w:r>
        <w:rPr>
          <w:rFonts w:ascii="微软雅黑" w:eastAsia="微软雅黑" w:hAnsi="微软雅黑"/>
        </w:rPr>
        <w:t>场景使用容器</w:t>
      </w:r>
      <w:r w:rsidR="009A30EC">
        <w:rPr>
          <w:rFonts w:ascii="微软雅黑" w:eastAsia="微软雅黑" w:hAnsi="微软雅黑"/>
        </w:rPr>
        <w:t>；</w:t>
      </w:r>
    </w:p>
    <w:p w14:paraId="6363D4A7" w14:textId="77777777" w:rsidR="00584826" w:rsidRPr="00584826" w:rsidRDefault="00132D83" w:rsidP="00584826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容器技术应用来</w:t>
      </w:r>
      <w:r>
        <w:rPr>
          <w:rFonts w:ascii="微软雅黑" w:eastAsia="微软雅黑" w:hAnsi="微软雅黑" w:hint="eastAsia"/>
        </w:rPr>
        <w:t>提升</w:t>
      </w:r>
      <w:r>
        <w:rPr>
          <w:rFonts w:ascii="微软雅黑" w:eastAsia="微软雅黑" w:hAnsi="微软雅黑"/>
        </w:rPr>
        <w:t>开发和软件交付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效率。</w:t>
      </w:r>
      <w:r w:rsidR="009A30EC" w:rsidRPr="00584826">
        <w:rPr>
          <w:rFonts w:ascii="微软雅黑" w:eastAsia="微软雅黑" w:hAnsi="微软雅黑"/>
        </w:rPr>
        <w:t xml:space="preserve"> </w:t>
      </w:r>
    </w:p>
    <w:p w14:paraId="07E1F0CD" w14:textId="77777777" w:rsidR="00B44109" w:rsidRPr="00584826" w:rsidRDefault="00B44109" w:rsidP="00584826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 w:rsidRPr="00584826">
        <w:rPr>
          <w:rFonts w:ascii="微软雅黑" w:eastAsia="微软雅黑" w:hAnsi="微软雅黑" w:hint="eastAsia"/>
          <w:b/>
        </w:rPr>
        <w:t>课程目标：</w:t>
      </w:r>
      <w:r w:rsidR="005D666F" w:rsidRPr="00584826">
        <w:rPr>
          <w:rFonts w:ascii="微软雅黑" w:eastAsia="微软雅黑" w:hAnsi="微软雅黑" w:hint="eastAsia"/>
          <w:b/>
        </w:rPr>
        <w:t xml:space="preserve"> </w:t>
      </w:r>
    </w:p>
    <w:p w14:paraId="01DF8BB1" w14:textId="77777777" w:rsidR="00584826" w:rsidRDefault="00584826" w:rsidP="00C03E8C">
      <w:pPr>
        <w:pStyle w:val="-11"/>
        <w:widowControl/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本次培训，您将</w:t>
      </w:r>
      <w:r>
        <w:rPr>
          <w:rFonts w:ascii="微软雅黑" w:eastAsia="微软雅黑" w:hAnsi="微软雅黑" w:hint="eastAsia"/>
        </w:rPr>
        <w:t>：</w:t>
      </w:r>
    </w:p>
    <w:p w14:paraId="77FEC703" w14:textId="77777777" w:rsidR="00584826" w:rsidRDefault="002265A3" w:rsidP="003746E7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理解相关概念</w:t>
      </w:r>
      <w:r w:rsidR="00584826">
        <w:rPr>
          <w:rFonts w:ascii="微软雅黑" w:eastAsia="微软雅黑" w:hAnsi="微软雅黑"/>
        </w:rPr>
        <w:t>；</w:t>
      </w:r>
    </w:p>
    <w:p w14:paraId="0425A366" w14:textId="77777777" w:rsidR="003746E7" w:rsidRDefault="002265A3" w:rsidP="003746E7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动手</w:t>
      </w:r>
      <w:r>
        <w:rPr>
          <w:rFonts w:ascii="微软雅黑" w:eastAsia="微软雅黑" w:hAnsi="微软雅黑"/>
        </w:rPr>
        <w:t>实际操作</w:t>
      </w:r>
      <w:r w:rsidR="009A30EC">
        <w:rPr>
          <w:rFonts w:ascii="微软雅黑" w:eastAsia="微软雅黑" w:hAnsi="微软雅黑"/>
        </w:rPr>
        <w:t>；</w:t>
      </w:r>
    </w:p>
    <w:p w14:paraId="32FA3A6D" w14:textId="77777777" w:rsidR="00E81B53" w:rsidRPr="009A30EC" w:rsidRDefault="002265A3" w:rsidP="009A30EC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利用DataFoundry搭建第一个PaaS上的</w:t>
      </w:r>
      <w:r>
        <w:rPr>
          <w:rFonts w:ascii="微软雅黑" w:eastAsia="微软雅黑" w:hAnsi="微软雅黑" w:hint="eastAsia"/>
        </w:rPr>
        <w:t>应用</w:t>
      </w:r>
      <w:r w:rsidR="009A30EC">
        <w:rPr>
          <w:rFonts w:ascii="微软雅黑" w:eastAsia="微软雅黑" w:hAnsi="微软雅黑"/>
        </w:rPr>
        <w:t>；</w:t>
      </w:r>
      <w:r w:rsidR="009A30EC" w:rsidRPr="003746E7">
        <w:rPr>
          <w:rFonts w:ascii="微软雅黑" w:eastAsia="微软雅黑" w:hAnsi="微软雅黑"/>
        </w:rPr>
        <w:t xml:space="preserve"> </w:t>
      </w:r>
    </w:p>
    <w:p w14:paraId="44A02E2E" w14:textId="77777777" w:rsidR="00B44109" w:rsidRDefault="00B44109" w:rsidP="00720212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 w:rsidRPr="003746E7">
        <w:rPr>
          <w:rFonts w:ascii="微软雅黑" w:eastAsia="微软雅黑" w:hAnsi="微软雅黑" w:hint="eastAsia"/>
          <w:b/>
        </w:rPr>
        <w:t>培训人数：</w:t>
      </w:r>
      <w:r w:rsidR="005D666F" w:rsidRPr="003746E7">
        <w:rPr>
          <w:rFonts w:ascii="微软雅黑" w:eastAsia="微软雅黑" w:hAnsi="微软雅黑" w:hint="eastAsia"/>
          <w:b/>
        </w:rPr>
        <w:t xml:space="preserve"> </w:t>
      </w:r>
      <w:r w:rsidR="009A30EC">
        <w:rPr>
          <w:rFonts w:ascii="微软雅黑" w:eastAsia="微软雅黑" w:hAnsi="微软雅黑" w:hint="eastAsia"/>
          <w:b/>
        </w:rPr>
        <w:t>35</w:t>
      </w:r>
      <w:r w:rsidR="00DC11BF" w:rsidRPr="003746E7">
        <w:rPr>
          <w:rFonts w:ascii="微软雅黑" w:eastAsia="微软雅黑" w:hAnsi="微软雅黑" w:hint="eastAsia"/>
          <w:b/>
        </w:rPr>
        <w:t>人</w:t>
      </w:r>
      <w:r w:rsidR="00DE0520">
        <w:rPr>
          <w:rFonts w:ascii="微软雅黑" w:eastAsia="微软雅黑" w:hAnsi="微软雅黑" w:hint="eastAsia"/>
          <w:b/>
        </w:rPr>
        <w:t>左右</w:t>
      </w:r>
    </w:p>
    <w:p w14:paraId="50187898" w14:textId="77777777" w:rsidR="005F4C34" w:rsidRDefault="005F4C34" w:rsidP="00720212">
      <w:pPr>
        <w:numPr>
          <w:ilvl w:val="0"/>
          <w:numId w:val="41"/>
        </w:num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课前</w:t>
      </w:r>
      <w:r>
        <w:rPr>
          <w:rFonts w:ascii="微软雅黑" w:eastAsia="微软雅黑" w:hAnsi="微软雅黑"/>
          <w:b/>
        </w:rPr>
        <w:t>准备：</w:t>
      </w:r>
    </w:p>
    <w:p w14:paraId="55D74FE9" w14:textId="77777777" w:rsidR="005F4C34" w:rsidRPr="004175D8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/>
        </w:rPr>
        <w:t>学习和了解Docker</w:t>
      </w:r>
      <w:r w:rsidRPr="004175D8">
        <w:rPr>
          <w:rFonts w:ascii="微软雅黑" w:eastAsia="微软雅黑" w:hAnsi="微软雅黑" w:hint="eastAsia"/>
        </w:rPr>
        <w:t>的预备</w:t>
      </w:r>
      <w:r w:rsidRPr="004175D8">
        <w:rPr>
          <w:rFonts w:ascii="微软雅黑" w:eastAsia="微软雅黑" w:hAnsi="微软雅黑"/>
        </w:rPr>
        <w:t>知识</w:t>
      </w:r>
      <w:r w:rsidR="00130D0D">
        <w:rPr>
          <w:rFonts w:ascii="微软雅黑" w:eastAsia="微软雅黑" w:hAnsi="微软雅黑"/>
        </w:rPr>
        <w:t>（</w:t>
      </w:r>
      <w:r w:rsidR="00130D0D" w:rsidRPr="00130D0D">
        <w:rPr>
          <w:rFonts w:ascii="微软雅黑" w:eastAsia="微软雅黑" w:hAnsi="微软雅黑"/>
        </w:rPr>
        <w:t>http://edu.51cto.com/course/course_id-4238.html</w:t>
      </w:r>
      <w:r w:rsidR="00130D0D">
        <w:rPr>
          <w:rFonts w:ascii="微软雅黑" w:eastAsia="微软雅黑" w:hAnsi="微软雅黑"/>
        </w:rPr>
        <w:t>）</w:t>
      </w:r>
    </w:p>
    <w:p w14:paraId="40217EAD" w14:textId="77777777" w:rsidR="00B17ED1" w:rsidRPr="004175D8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 w:hint="eastAsia"/>
        </w:rPr>
        <w:t>下载</w:t>
      </w:r>
      <w:r w:rsidRPr="004175D8">
        <w:rPr>
          <w:rFonts w:ascii="微软雅黑" w:eastAsia="微软雅黑" w:hAnsi="微软雅黑"/>
        </w:rPr>
        <w:t>Docker本地使用环境</w:t>
      </w:r>
      <w:r w:rsidR="00107555">
        <w:rPr>
          <w:rFonts w:ascii="微软雅黑" w:eastAsia="微软雅黑" w:hAnsi="微软雅黑"/>
        </w:rPr>
        <w:t>（</w:t>
      </w:r>
      <w:r w:rsidR="00107555" w:rsidRPr="00107555">
        <w:rPr>
          <w:rFonts w:ascii="微软雅黑" w:eastAsia="微软雅黑" w:hAnsi="微软雅黑"/>
        </w:rPr>
        <w:t>http://get.daocloud.io/#install-docker-for-mac-windows</w:t>
      </w:r>
      <w:r w:rsidR="00107555">
        <w:rPr>
          <w:rFonts w:ascii="微软雅黑" w:eastAsia="微软雅黑" w:hAnsi="微软雅黑"/>
        </w:rPr>
        <w:t>）</w:t>
      </w:r>
    </w:p>
    <w:p w14:paraId="6005954D" w14:textId="77777777" w:rsidR="00B17ED1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 w:hint="eastAsia"/>
        </w:rPr>
        <w:t>学习</w:t>
      </w:r>
      <w:r w:rsidRPr="004175D8">
        <w:rPr>
          <w:rFonts w:ascii="微软雅黑" w:eastAsia="微软雅黑" w:hAnsi="微软雅黑"/>
        </w:rPr>
        <w:t>和了解Kubernetes的预备知识</w:t>
      </w:r>
      <w:r w:rsidR="00314BCA">
        <w:rPr>
          <w:rFonts w:ascii="微软雅黑" w:eastAsia="微软雅黑" w:hAnsi="微软雅黑"/>
        </w:rPr>
        <w:t>（</w:t>
      </w:r>
      <w:hyperlink r:id="rId7" w:history="1">
        <w:r w:rsidR="00B10E14" w:rsidRPr="00574C52">
          <w:rPr>
            <w:rStyle w:val="af2"/>
            <w:rFonts w:ascii="微软雅黑" w:eastAsia="微软雅黑" w:hAnsi="微软雅黑"/>
          </w:rPr>
          <w:t>http://www.jikexueyuan.com/course/2092.html</w:t>
        </w:r>
      </w:hyperlink>
      <w:r w:rsidR="00314BCA">
        <w:rPr>
          <w:rFonts w:ascii="微软雅黑" w:eastAsia="微软雅黑" w:hAnsi="微软雅黑"/>
        </w:rPr>
        <w:t>）</w:t>
      </w:r>
    </w:p>
    <w:p w14:paraId="513D9EBC" w14:textId="3C5AB10F" w:rsidR="00B10E14" w:rsidRDefault="00B10E14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</w:t>
      </w:r>
      <w:r>
        <w:rPr>
          <w:rFonts w:ascii="微软雅黑" w:eastAsia="微软雅黑" w:hAnsi="微软雅黑"/>
        </w:rPr>
        <w:t>和了解DataFoundry (</w:t>
      </w:r>
      <w:hyperlink r:id="rId8" w:history="1">
        <w:r w:rsidR="00601D7A" w:rsidRPr="00D23ECB">
          <w:rPr>
            <w:rStyle w:val="af2"/>
            <w:rFonts w:ascii="微软雅黑" w:eastAsia="微软雅黑" w:hAnsi="微软雅黑"/>
          </w:rPr>
          <w:t>https://lab.dataos.io)</w:t>
        </w:r>
      </w:hyperlink>
    </w:p>
    <w:p w14:paraId="6D4F7F48" w14:textId="036B3001" w:rsidR="00601D7A" w:rsidRPr="004175D8" w:rsidRDefault="00601D7A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/>
        </w:rPr>
        <w:t>git客户端</w:t>
      </w:r>
      <w:bookmarkStart w:id="0" w:name="_GoBack"/>
      <w:bookmarkEnd w:id="0"/>
    </w:p>
    <w:p w14:paraId="43FF847D" w14:textId="77777777" w:rsidR="00B17ED1" w:rsidRDefault="00B17ED1" w:rsidP="005F4C34">
      <w:pPr>
        <w:pStyle w:val="-11"/>
        <w:widowControl/>
        <w:numPr>
          <w:ilvl w:val="1"/>
          <w:numId w:val="41"/>
        </w:numPr>
        <w:snapToGrid w:val="0"/>
        <w:ind w:firstLineChars="0"/>
        <w:jc w:val="left"/>
        <w:rPr>
          <w:rFonts w:ascii="微软雅黑" w:eastAsia="微软雅黑" w:hAnsi="微软雅黑"/>
        </w:rPr>
      </w:pPr>
      <w:r w:rsidRPr="004175D8">
        <w:rPr>
          <w:rFonts w:ascii="微软雅黑" w:eastAsia="微软雅黑" w:hAnsi="微软雅黑"/>
        </w:rPr>
        <w:t>下载</w:t>
      </w:r>
      <w:r w:rsidR="00B10E14">
        <w:rPr>
          <w:rFonts w:ascii="微软雅黑" w:eastAsia="微软雅黑" w:hAnsi="微软雅黑"/>
        </w:rPr>
        <w:t>DataF</w:t>
      </w:r>
      <w:r w:rsidRPr="004175D8">
        <w:rPr>
          <w:rFonts w:ascii="微软雅黑" w:eastAsia="微软雅黑" w:hAnsi="微软雅黑"/>
        </w:rPr>
        <w:t>oundry客户端以及相关依赖</w:t>
      </w:r>
    </w:p>
    <w:p w14:paraId="3C8A825B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https://s3.cn-north-1.amazonaws.com.cn/datafoundry/client/linux-32bit.tar.gz</w:t>
      </w:r>
    </w:p>
    <w:p w14:paraId="28B7B9D2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https://s3.cn-north-1.amazonaws.com.cn/datafoundry/client/linux-64bit.tar.gz</w:t>
      </w:r>
    </w:p>
    <w:p w14:paraId="2B60822F" w14:textId="77777777" w:rsidR="00B32EED" w:rsidRP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https://s3.cn-north-1.amazonaws.com.cn/datafoundry/client/mac.zip</w:t>
      </w:r>
    </w:p>
    <w:p w14:paraId="306F1732" w14:textId="77777777" w:rsidR="00B32EED" w:rsidRDefault="00B32EED" w:rsidP="00B32EED">
      <w:pPr>
        <w:pStyle w:val="-11"/>
        <w:widowControl/>
        <w:numPr>
          <w:ilvl w:val="2"/>
          <w:numId w:val="41"/>
        </w:numPr>
        <w:snapToGrid w:val="0"/>
        <w:ind w:leftChars="-1" w:left="-2" w:firstLineChars="337" w:firstLine="708"/>
        <w:jc w:val="left"/>
        <w:rPr>
          <w:rFonts w:ascii="微软雅黑" w:eastAsia="微软雅黑" w:hAnsi="微软雅黑"/>
        </w:rPr>
      </w:pPr>
      <w:r w:rsidRPr="00B32EED">
        <w:rPr>
          <w:rFonts w:ascii="微软雅黑" w:eastAsia="微软雅黑" w:hAnsi="微软雅黑"/>
        </w:rPr>
        <w:t>https://s3.cn-north-1.amazonaws.com.cn/datafoundry/client/windows.zip</w:t>
      </w:r>
    </w:p>
    <w:p w14:paraId="30D9B600" w14:textId="77777777" w:rsidR="00B32EED" w:rsidRPr="004175D8" w:rsidRDefault="00B32EED" w:rsidP="00B32EED">
      <w:pPr>
        <w:pStyle w:val="-11"/>
        <w:widowControl/>
        <w:snapToGrid w:val="0"/>
        <w:ind w:firstLineChars="0" w:firstLine="0"/>
        <w:jc w:val="left"/>
        <w:rPr>
          <w:rFonts w:ascii="微软雅黑" w:eastAsia="微软雅黑" w:hAnsi="微软雅黑"/>
        </w:rPr>
      </w:pPr>
    </w:p>
    <w:p w14:paraId="2B27F9DD" w14:textId="77777777" w:rsidR="00B44109" w:rsidRPr="00584826" w:rsidRDefault="00B44109" w:rsidP="00720212">
      <w:pPr>
        <w:jc w:val="center"/>
        <w:rPr>
          <w:rFonts w:ascii="微软雅黑" w:eastAsia="微软雅黑" w:hAnsi="微软雅黑"/>
          <w:b/>
          <w:bCs/>
        </w:rPr>
      </w:pPr>
      <w:r w:rsidRPr="00584826">
        <w:rPr>
          <w:rFonts w:ascii="微软雅黑" w:eastAsia="微软雅黑" w:hAnsi="微软雅黑"/>
          <w:lang w:val="en-AU"/>
        </w:rPr>
        <w:br w:type="page"/>
      </w:r>
      <w:r w:rsidRPr="00584826">
        <w:rPr>
          <w:rFonts w:ascii="微软雅黑" w:eastAsia="微软雅黑" w:hAnsi="微软雅黑" w:hint="eastAsia"/>
          <w:b/>
          <w:bCs/>
        </w:rPr>
        <w:lastRenderedPageBreak/>
        <w:t>第二部分：授课</w:t>
      </w:r>
      <w:r w:rsidR="0019757B" w:rsidRPr="00584826">
        <w:rPr>
          <w:rFonts w:ascii="微软雅黑" w:eastAsia="微软雅黑" w:hAnsi="微软雅黑" w:hint="eastAsia"/>
          <w:b/>
          <w:bCs/>
        </w:rPr>
        <w:t>内容</w:t>
      </w:r>
      <w:r w:rsidR="007973BB">
        <w:rPr>
          <w:rFonts w:ascii="微软雅黑" w:eastAsia="微软雅黑" w:hAnsi="微软雅黑" w:hint="eastAsia"/>
          <w:b/>
          <w:bCs/>
        </w:rPr>
        <w:t>计划</w:t>
      </w:r>
      <w:r w:rsidR="007C742C" w:rsidRPr="00584826">
        <w:rPr>
          <w:rFonts w:ascii="微软雅黑" w:eastAsia="微软雅黑" w:hAnsi="微软雅黑" w:hint="eastAsia"/>
          <w:b/>
          <w:bCs/>
        </w:rPr>
        <w:t>(总时间</w:t>
      </w:r>
      <w:r w:rsidR="009A30EC">
        <w:rPr>
          <w:rFonts w:ascii="微软雅黑" w:eastAsia="微软雅黑" w:hAnsi="微软雅黑" w:hint="eastAsia"/>
          <w:b/>
          <w:bCs/>
        </w:rPr>
        <w:t xml:space="preserve"> 1</w:t>
      </w:r>
      <w:r w:rsidR="00E5161C" w:rsidRPr="00584826">
        <w:rPr>
          <w:rFonts w:ascii="微软雅黑" w:eastAsia="微软雅黑" w:hAnsi="微软雅黑" w:hint="eastAsia"/>
          <w:b/>
          <w:bCs/>
        </w:rPr>
        <w:t>天</w:t>
      </w:r>
      <w:r w:rsidR="007C742C" w:rsidRPr="00584826">
        <w:rPr>
          <w:rFonts w:ascii="微软雅黑" w:eastAsia="微软雅黑" w:hAnsi="微软雅黑" w:hint="eastAsia"/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8"/>
        <w:gridCol w:w="3260"/>
        <w:gridCol w:w="1276"/>
        <w:gridCol w:w="1701"/>
        <w:gridCol w:w="1559"/>
      </w:tblGrid>
      <w:tr w:rsidR="0018119A" w:rsidRPr="003746E7" w14:paraId="0226682C" w14:textId="77777777" w:rsidTr="00CA454C">
        <w:trPr>
          <w:trHeight w:val="456"/>
        </w:trPr>
        <w:tc>
          <w:tcPr>
            <w:tcW w:w="1598" w:type="dxa"/>
          </w:tcPr>
          <w:p w14:paraId="37A96149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课程纲要</w:t>
            </w:r>
          </w:p>
        </w:tc>
        <w:tc>
          <w:tcPr>
            <w:tcW w:w="3260" w:type="dxa"/>
          </w:tcPr>
          <w:p w14:paraId="78060ABA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内容要点</w:t>
            </w:r>
          </w:p>
        </w:tc>
        <w:tc>
          <w:tcPr>
            <w:tcW w:w="1276" w:type="dxa"/>
          </w:tcPr>
          <w:p w14:paraId="1AD68047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重要性与</w:t>
            </w:r>
          </w:p>
          <w:p w14:paraId="3203DD44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难易程度</w:t>
            </w:r>
          </w:p>
        </w:tc>
        <w:tc>
          <w:tcPr>
            <w:tcW w:w="1701" w:type="dxa"/>
          </w:tcPr>
          <w:p w14:paraId="594C3964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授课方式</w:t>
            </w:r>
          </w:p>
        </w:tc>
        <w:tc>
          <w:tcPr>
            <w:tcW w:w="1559" w:type="dxa"/>
          </w:tcPr>
          <w:p w14:paraId="5C429A4D" w14:textId="77777777" w:rsidR="0018119A" w:rsidRPr="003746E7" w:rsidRDefault="0018119A" w:rsidP="00E152DE">
            <w:pPr>
              <w:ind w:firstLineChars="50" w:firstLine="105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(小时)</w:t>
            </w:r>
          </w:p>
        </w:tc>
      </w:tr>
      <w:tr w:rsidR="0018119A" w:rsidRPr="003746E7" w14:paraId="2BB4EB3D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16771E8D" w14:textId="77777777" w:rsidR="0018119A" w:rsidRPr="003746E7" w:rsidRDefault="00F26087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Docker基础</w:t>
            </w:r>
          </w:p>
        </w:tc>
        <w:tc>
          <w:tcPr>
            <w:tcW w:w="3260" w:type="dxa"/>
          </w:tcPr>
          <w:p w14:paraId="72DBD466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r w:rsidRPr="0071623D">
              <w:rPr>
                <w:rFonts w:ascii="微软雅黑" w:eastAsia="微软雅黑" w:hAnsi="微软雅黑" w:hint="eastAsia"/>
                <w:szCs w:val="21"/>
              </w:rPr>
              <w:t>概述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76704157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r w:rsidRPr="0071623D">
              <w:rPr>
                <w:rFonts w:ascii="微软雅黑" w:eastAsia="微软雅黑" w:hAnsi="微软雅黑" w:hint="eastAsia"/>
                <w:szCs w:val="21"/>
              </w:rPr>
              <w:t>容器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4B87A336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/>
                <w:szCs w:val="21"/>
              </w:rPr>
              <w:t>Docker</w:t>
            </w:r>
            <w:r w:rsidRPr="0071623D">
              <w:rPr>
                <w:rFonts w:ascii="微软雅黑" w:eastAsia="微软雅黑" w:hAnsi="微软雅黑" w:hint="eastAsia"/>
                <w:szCs w:val="21"/>
              </w:rPr>
              <w:t>镜像</w:t>
            </w:r>
            <w:r w:rsidRPr="0071623D">
              <w:rPr>
                <w:rFonts w:ascii="MS Mincho" w:eastAsia="MS Mincho" w:hAnsi="MS Mincho" w:cs="MS Mincho"/>
                <w:szCs w:val="21"/>
              </w:rPr>
              <w:t> </w:t>
            </w:r>
          </w:p>
          <w:p w14:paraId="2D8D2B28" w14:textId="77777777" w:rsidR="0071623D" w:rsidRPr="0071623D" w:rsidRDefault="0071623D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71623D">
              <w:rPr>
                <w:rFonts w:ascii="微软雅黑" w:eastAsia="微软雅黑" w:hAnsi="微软雅黑" w:hint="eastAsia"/>
                <w:szCs w:val="21"/>
              </w:rPr>
              <w:t xml:space="preserve">编写Dockerfile </w:t>
            </w:r>
          </w:p>
          <w:p w14:paraId="1BBD5D86" w14:textId="77777777" w:rsidR="0018119A" w:rsidRDefault="001F70DF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镜像</w:t>
            </w:r>
            <w:r>
              <w:rPr>
                <w:rFonts w:ascii="微软雅黑" w:eastAsia="微软雅黑" w:hAnsi="微软雅黑" w:hint="eastAsia"/>
                <w:szCs w:val="21"/>
              </w:rPr>
              <w:t>仓库</w:t>
            </w:r>
          </w:p>
          <w:p w14:paraId="4AB995CD" w14:textId="77777777" w:rsidR="001F70DF" w:rsidRPr="003746E7" w:rsidRDefault="001F70DF" w:rsidP="00DA4D47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本地</w:t>
            </w:r>
            <w:r>
              <w:rPr>
                <w:rFonts w:ascii="微软雅黑" w:eastAsia="微软雅黑" w:hAnsi="微软雅黑"/>
                <w:szCs w:val="21"/>
              </w:rPr>
              <w:t>开发实践</w:t>
            </w:r>
          </w:p>
        </w:tc>
        <w:tc>
          <w:tcPr>
            <w:tcW w:w="1276" w:type="dxa"/>
          </w:tcPr>
          <w:p w14:paraId="4CB4B52F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4B97B280" w14:textId="77777777" w:rsidR="0018119A" w:rsidRPr="003746E7" w:rsidRDefault="0018119A" w:rsidP="00E5161C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讲授，</w:t>
            </w:r>
            <w:r w:rsidR="00DB33F4">
              <w:rPr>
                <w:rFonts w:ascii="微软雅黑" w:eastAsia="微软雅黑" w:hAnsi="微软雅黑" w:hint="eastAsia"/>
                <w:szCs w:val="21"/>
              </w:rPr>
              <w:t>演示</w:t>
            </w:r>
            <w:r w:rsidR="00DB33F4">
              <w:rPr>
                <w:rFonts w:ascii="微软雅黑" w:eastAsia="微软雅黑" w:hAnsi="微软雅黑"/>
                <w:szCs w:val="21"/>
              </w:rPr>
              <w:t>，操作</w:t>
            </w:r>
          </w:p>
        </w:tc>
        <w:tc>
          <w:tcPr>
            <w:tcW w:w="1559" w:type="dxa"/>
          </w:tcPr>
          <w:p w14:paraId="15A7BDF5" w14:textId="77777777" w:rsidR="0018119A" w:rsidRDefault="00DB33F4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8119A">
              <w:rPr>
                <w:rFonts w:ascii="微软雅黑" w:eastAsia="微软雅黑" w:hAnsi="微软雅黑" w:hint="eastAsia"/>
                <w:szCs w:val="21"/>
              </w:rPr>
              <w:t>H</w:t>
            </w:r>
          </w:p>
          <w:p w14:paraId="5F2F113B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623D" w:rsidRPr="003746E7" w14:paraId="00AAAE05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56B13EBA" w14:textId="77777777" w:rsidR="0071623D" w:rsidRDefault="001F70DF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容器</w:t>
            </w:r>
            <w:r w:rsidR="0071623D">
              <w:rPr>
                <w:rFonts w:ascii="微软雅黑" w:eastAsia="微软雅黑" w:hAnsi="微软雅黑"/>
                <w:b/>
                <w:szCs w:val="21"/>
              </w:rPr>
              <w:t>进阶</w:t>
            </w:r>
          </w:p>
        </w:tc>
        <w:tc>
          <w:tcPr>
            <w:tcW w:w="3260" w:type="dxa"/>
          </w:tcPr>
          <w:p w14:paraId="68C04EEB" w14:textId="77777777" w:rsidR="0071623D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网络</w:t>
            </w:r>
          </w:p>
          <w:p w14:paraId="34A0760C" w14:textId="77777777" w:rsidR="001F70DF" w:rsidRP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存储</w:t>
            </w:r>
          </w:p>
          <w:p w14:paraId="0ADD7AB0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容器</w:t>
            </w:r>
            <w:r>
              <w:rPr>
                <w:rFonts w:ascii="微软雅黑" w:eastAsia="微软雅黑" w:hAnsi="微软雅黑"/>
                <w:szCs w:val="21"/>
              </w:rPr>
              <w:t>编排</w:t>
            </w:r>
          </w:p>
          <w:p w14:paraId="6DB85A9F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监控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日志</w:t>
            </w:r>
          </w:p>
          <w:p w14:paraId="547977CD" w14:textId="77777777" w:rsidR="001F70DF" w:rsidRDefault="001F70DF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  <w:r>
              <w:rPr>
                <w:rFonts w:ascii="微软雅黑" w:eastAsia="微软雅黑" w:hAnsi="微软雅黑"/>
                <w:szCs w:val="21"/>
              </w:rPr>
              <w:t>容器及趋势</w:t>
            </w:r>
          </w:p>
        </w:tc>
        <w:tc>
          <w:tcPr>
            <w:tcW w:w="1276" w:type="dxa"/>
          </w:tcPr>
          <w:p w14:paraId="52F5DEFE" w14:textId="77777777" w:rsidR="0071623D" w:rsidRPr="003746E7" w:rsidRDefault="0061277C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3D78A937" w14:textId="77777777" w:rsidR="0071623D" w:rsidRPr="003746E7" w:rsidRDefault="00DB33F4" w:rsidP="00E5161C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59006EE2" w14:textId="77777777" w:rsidR="0071623D" w:rsidRDefault="00030AA8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</w:t>
            </w:r>
            <w:r w:rsidR="00DB33F4">
              <w:rPr>
                <w:rFonts w:ascii="微软雅黑" w:eastAsia="微软雅黑" w:hAnsi="微软雅黑"/>
                <w:szCs w:val="21"/>
              </w:rPr>
              <w:t>H</w:t>
            </w:r>
          </w:p>
        </w:tc>
      </w:tr>
      <w:tr w:rsidR="00DB33F4" w:rsidRPr="003746E7" w14:paraId="5A7C4E76" w14:textId="77777777" w:rsidTr="00CA454C">
        <w:trPr>
          <w:trHeight w:val="1037"/>
        </w:trPr>
        <w:tc>
          <w:tcPr>
            <w:tcW w:w="1598" w:type="dxa"/>
            <w:vAlign w:val="center"/>
          </w:tcPr>
          <w:p w14:paraId="2EE2A818" w14:textId="77777777" w:rsidR="00DB33F4" w:rsidRDefault="00DB33F4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DevOps</w:t>
            </w:r>
          </w:p>
        </w:tc>
        <w:tc>
          <w:tcPr>
            <w:tcW w:w="3260" w:type="dxa"/>
          </w:tcPr>
          <w:p w14:paraId="485775FD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概念和意义</w:t>
            </w:r>
          </w:p>
          <w:p w14:paraId="5E564503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康威定律</w:t>
            </w:r>
          </w:p>
          <w:p w14:paraId="2EA25B02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方法论，CI、CD</w:t>
            </w:r>
            <w:r w:rsidR="00CA454C" w:rsidRPr="00DB33F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258A2A2E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DevOps工具</w:t>
            </w:r>
          </w:p>
          <w:p w14:paraId="4080E101" w14:textId="77777777" w:rsidR="00DB33F4" w:rsidRPr="00DB33F4" w:rsidRDefault="00DB33F4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 w:rsidRPr="00DB33F4">
              <w:rPr>
                <w:rFonts w:ascii="微软雅黑" w:eastAsia="微软雅黑" w:hAnsi="微软雅黑" w:hint="eastAsia"/>
                <w:szCs w:val="21"/>
              </w:rPr>
              <w:t>Docker对DevOps</w:t>
            </w:r>
            <w:r w:rsidR="00CA454C">
              <w:rPr>
                <w:rFonts w:ascii="微软雅黑" w:eastAsia="微软雅黑" w:hAnsi="微软雅黑" w:hint="eastAsia"/>
                <w:szCs w:val="21"/>
              </w:rPr>
              <w:t>的影响</w:t>
            </w:r>
          </w:p>
        </w:tc>
        <w:tc>
          <w:tcPr>
            <w:tcW w:w="1276" w:type="dxa"/>
          </w:tcPr>
          <w:p w14:paraId="2B44C958" w14:textId="77777777" w:rsidR="00DB33F4" w:rsidRPr="003746E7" w:rsidRDefault="0061277C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08ECF09E" w14:textId="77777777" w:rsidR="00DB33F4" w:rsidRPr="003746E7" w:rsidRDefault="00DB33F4" w:rsidP="00E5161C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04D780FE" w14:textId="77777777" w:rsidR="00DB33F4" w:rsidRDefault="00DB33F4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0.5H</w:t>
            </w:r>
          </w:p>
        </w:tc>
      </w:tr>
      <w:tr w:rsidR="00D51575" w:rsidRPr="003746E7" w14:paraId="260F8148" w14:textId="77777777" w:rsidTr="00CA454C">
        <w:trPr>
          <w:trHeight w:val="1128"/>
        </w:trPr>
        <w:tc>
          <w:tcPr>
            <w:tcW w:w="1598" w:type="dxa"/>
            <w:vAlign w:val="center"/>
          </w:tcPr>
          <w:p w14:paraId="6DDAFBED" w14:textId="77777777" w:rsidR="00D51575" w:rsidRDefault="00D51575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微服务</w:t>
            </w:r>
          </w:p>
        </w:tc>
        <w:tc>
          <w:tcPr>
            <w:tcW w:w="3260" w:type="dxa"/>
          </w:tcPr>
          <w:p w14:paraId="04FFA4FE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概念</w:t>
            </w:r>
          </w:p>
          <w:p w14:paraId="5E695B58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优缺点</w:t>
            </w:r>
          </w:p>
          <w:p w14:paraId="0AE22C38" w14:textId="77777777" w:rsid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</w:t>
            </w:r>
            <w:r>
              <w:rPr>
                <w:rFonts w:ascii="微软雅黑" w:eastAsia="微软雅黑" w:hAnsi="微软雅黑"/>
                <w:szCs w:val="21"/>
              </w:rPr>
              <w:t>实现</w:t>
            </w:r>
          </w:p>
          <w:p w14:paraId="21C70D61" w14:textId="77777777" w:rsidR="00D51575" w:rsidRPr="00D51575" w:rsidRDefault="00D51575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小结</w:t>
            </w:r>
          </w:p>
        </w:tc>
        <w:tc>
          <w:tcPr>
            <w:tcW w:w="1276" w:type="dxa"/>
          </w:tcPr>
          <w:p w14:paraId="6C58FC15" w14:textId="77777777" w:rsidR="00D51575" w:rsidRPr="003746E7" w:rsidRDefault="0061277C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次重点</w:t>
            </w:r>
          </w:p>
        </w:tc>
        <w:tc>
          <w:tcPr>
            <w:tcW w:w="1701" w:type="dxa"/>
          </w:tcPr>
          <w:p w14:paraId="2CCB9429" w14:textId="77777777" w:rsidR="00D51575" w:rsidRDefault="00D51575" w:rsidP="0018119A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讲授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演示</w:t>
            </w:r>
          </w:p>
        </w:tc>
        <w:tc>
          <w:tcPr>
            <w:tcW w:w="1559" w:type="dxa"/>
          </w:tcPr>
          <w:p w14:paraId="18FFBD57" w14:textId="77777777" w:rsidR="00D51575" w:rsidRDefault="00030AA8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0.5H</w:t>
            </w:r>
          </w:p>
        </w:tc>
      </w:tr>
      <w:tr w:rsidR="0018119A" w:rsidRPr="003746E7" w14:paraId="4C214DC1" w14:textId="77777777" w:rsidTr="00CA454C">
        <w:trPr>
          <w:trHeight w:val="1128"/>
        </w:trPr>
        <w:tc>
          <w:tcPr>
            <w:tcW w:w="1598" w:type="dxa"/>
            <w:vAlign w:val="center"/>
          </w:tcPr>
          <w:p w14:paraId="3BDF765B" w14:textId="77777777" w:rsidR="0018119A" w:rsidRPr="003746E7" w:rsidRDefault="00F26087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Kubernetes基础</w:t>
            </w:r>
          </w:p>
        </w:tc>
        <w:tc>
          <w:tcPr>
            <w:tcW w:w="3260" w:type="dxa"/>
          </w:tcPr>
          <w:p w14:paraId="06CC5AAD" w14:textId="77777777" w:rsidR="0018119A" w:rsidRPr="003746E7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历史</w:t>
            </w:r>
          </w:p>
          <w:p w14:paraId="68BF5B9D" w14:textId="77777777" w:rsidR="00895B79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组件</w:t>
            </w:r>
          </w:p>
          <w:p w14:paraId="102A7BCB" w14:textId="77777777" w:rsidR="00895B79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资源</w:t>
            </w:r>
            <w:r>
              <w:rPr>
                <w:rFonts w:ascii="微软雅黑" w:eastAsia="微软雅黑" w:hAnsi="微软雅黑"/>
                <w:szCs w:val="21"/>
              </w:rPr>
              <w:t>对象和业务逻辑</w:t>
            </w:r>
          </w:p>
          <w:p w14:paraId="48DBC17C" w14:textId="77777777" w:rsidR="00895B79" w:rsidRPr="003746E7" w:rsidRDefault="00895B7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</w:t>
            </w:r>
            <w:r w:rsidR="009F2B89">
              <w:rPr>
                <w:rFonts w:ascii="微软雅黑" w:eastAsia="微软雅黑" w:hAnsi="微软雅黑"/>
                <w:szCs w:val="21"/>
              </w:rPr>
              <w:t>（</w:t>
            </w:r>
            <w:r w:rsidR="009F2B89">
              <w:rPr>
                <w:rFonts w:ascii="微软雅黑" w:eastAsia="微软雅黑" w:hAnsi="微软雅黑" w:hint="eastAsia"/>
                <w:szCs w:val="21"/>
              </w:rPr>
              <w:t>客户端</w:t>
            </w:r>
            <w:r w:rsidR="009F2B89">
              <w:rPr>
                <w:rFonts w:ascii="微软雅黑" w:eastAsia="微软雅黑" w:hAnsi="微软雅黑"/>
                <w:szCs w:val="21"/>
              </w:rPr>
              <w:t>）</w:t>
            </w:r>
          </w:p>
          <w:p w14:paraId="319A885E" w14:textId="77777777" w:rsidR="0018119A" w:rsidRPr="003746E7" w:rsidRDefault="00895B79" w:rsidP="00CA454C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小结</w:t>
            </w:r>
          </w:p>
        </w:tc>
        <w:tc>
          <w:tcPr>
            <w:tcW w:w="1276" w:type="dxa"/>
          </w:tcPr>
          <w:p w14:paraId="106E3B38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6FE2883E" w14:textId="77777777" w:rsidR="0018119A" w:rsidRPr="003746E7" w:rsidRDefault="0018119A" w:rsidP="0018119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讲授，演示</w:t>
            </w:r>
            <w:r w:rsidR="00DB33F4">
              <w:rPr>
                <w:rFonts w:ascii="微软雅黑" w:eastAsia="微软雅黑" w:hAnsi="微软雅黑" w:hint="eastAsia"/>
                <w:szCs w:val="21"/>
              </w:rPr>
              <w:t>，操作</w:t>
            </w:r>
          </w:p>
        </w:tc>
        <w:tc>
          <w:tcPr>
            <w:tcW w:w="1559" w:type="dxa"/>
          </w:tcPr>
          <w:p w14:paraId="60919581" w14:textId="77777777" w:rsidR="0018119A" w:rsidRPr="003746E7" w:rsidRDefault="00895B79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8119A"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  <w:tr w:rsidR="0018119A" w:rsidRPr="003746E7" w14:paraId="55EAE118" w14:textId="77777777" w:rsidTr="005F4C34">
        <w:trPr>
          <w:trHeight w:val="1525"/>
        </w:trPr>
        <w:tc>
          <w:tcPr>
            <w:tcW w:w="1598" w:type="dxa"/>
            <w:vAlign w:val="center"/>
          </w:tcPr>
          <w:p w14:paraId="34B0C16D" w14:textId="77777777" w:rsidR="0018119A" w:rsidRPr="00B8625D" w:rsidRDefault="00F26087" w:rsidP="00232CF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B8625D">
              <w:rPr>
                <w:rFonts w:ascii="微软雅黑" w:eastAsia="微软雅黑" w:hAnsi="微软雅黑"/>
                <w:b/>
                <w:szCs w:val="21"/>
              </w:rPr>
              <w:t>PaaS基础（以DataFoundry为例）</w:t>
            </w:r>
          </w:p>
        </w:tc>
        <w:tc>
          <w:tcPr>
            <w:tcW w:w="3260" w:type="dxa"/>
          </w:tcPr>
          <w:p w14:paraId="7BF9440B" w14:textId="77777777" w:rsidR="0018119A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背景</w:t>
            </w:r>
          </w:p>
          <w:p w14:paraId="24B444D9" w14:textId="77777777" w:rsidR="0018119A" w:rsidRPr="003746E7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目标</w:t>
            </w:r>
          </w:p>
          <w:p w14:paraId="32C1ED35" w14:textId="77777777" w:rsidR="0018119A" w:rsidRPr="003746E7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技术架构</w:t>
            </w:r>
          </w:p>
          <w:p w14:paraId="54B5E2D1" w14:textId="77777777" w:rsidR="0018119A" w:rsidRPr="0018119A" w:rsidRDefault="009F2B89" w:rsidP="00895B79">
            <w:pPr>
              <w:numPr>
                <w:ilvl w:val="0"/>
                <w:numId w:val="36"/>
              </w:numPr>
              <w:tabs>
                <w:tab w:val="clear" w:pos="534"/>
                <w:tab w:val="num" w:pos="103"/>
              </w:tabs>
              <w:ind w:left="245" w:hanging="24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实践操作（</w:t>
            </w:r>
            <w:r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</w:tc>
        <w:tc>
          <w:tcPr>
            <w:tcW w:w="1276" w:type="dxa"/>
          </w:tcPr>
          <w:p w14:paraId="60CB6096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75455393" w14:textId="77777777" w:rsidR="0018119A" w:rsidRPr="003746E7" w:rsidRDefault="0018119A" w:rsidP="00CD02F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讲授，演示，</w:t>
            </w:r>
            <w:r w:rsidR="00DB33F4">
              <w:rPr>
                <w:rFonts w:ascii="微软雅黑" w:eastAsia="微软雅黑" w:hAnsi="微软雅黑"/>
                <w:szCs w:val="21"/>
              </w:rPr>
              <w:t>操作</w:t>
            </w:r>
          </w:p>
        </w:tc>
        <w:tc>
          <w:tcPr>
            <w:tcW w:w="1559" w:type="dxa"/>
          </w:tcPr>
          <w:p w14:paraId="7FA41C9E" w14:textId="77777777" w:rsidR="0018119A" w:rsidRPr="003746E7" w:rsidRDefault="0018119A" w:rsidP="005102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2H</w:t>
            </w:r>
          </w:p>
        </w:tc>
      </w:tr>
      <w:tr w:rsidR="0018119A" w:rsidRPr="003746E7" w14:paraId="0212BAA4" w14:textId="77777777" w:rsidTr="00CA454C">
        <w:trPr>
          <w:trHeight w:val="427"/>
        </w:trPr>
        <w:tc>
          <w:tcPr>
            <w:tcW w:w="1598" w:type="dxa"/>
            <w:vAlign w:val="center"/>
          </w:tcPr>
          <w:p w14:paraId="2ECA2DC3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b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/>
                <w:szCs w:val="21"/>
              </w:rPr>
              <w:t>回顾</w:t>
            </w:r>
            <w:r w:rsidRPr="003746E7">
              <w:rPr>
                <w:rFonts w:ascii="微软雅黑" w:eastAsia="微软雅黑" w:hAnsi="微软雅黑"/>
                <w:b/>
                <w:szCs w:val="21"/>
              </w:rPr>
              <w:t>总结</w:t>
            </w:r>
          </w:p>
        </w:tc>
        <w:tc>
          <w:tcPr>
            <w:tcW w:w="3260" w:type="dxa"/>
            <w:vAlign w:val="center"/>
          </w:tcPr>
          <w:p w14:paraId="1D4A55BA" w14:textId="77777777" w:rsidR="0018119A" w:rsidRPr="003746E7" w:rsidRDefault="0018119A" w:rsidP="00E152DE">
            <w:pPr>
              <w:widowControl/>
              <w:tabs>
                <w:tab w:val="num" w:pos="720"/>
              </w:tabs>
              <w:rPr>
                <w:rFonts w:ascii="微软雅黑" w:eastAsia="微软雅黑" w:hAnsi="微软雅黑"/>
                <w:bCs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bCs/>
                <w:szCs w:val="21"/>
              </w:rPr>
              <w:t>课程总结、复习</w:t>
            </w:r>
          </w:p>
        </w:tc>
        <w:tc>
          <w:tcPr>
            <w:tcW w:w="1276" w:type="dxa"/>
          </w:tcPr>
          <w:p w14:paraId="47C789C6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重点</w:t>
            </w:r>
          </w:p>
        </w:tc>
        <w:tc>
          <w:tcPr>
            <w:tcW w:w="1701" w:type="dxa"/>
          </w:tcPr>
          <w:p w14:paraId="4CFD5C87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回顾</w:t>
            </w:r>
            <w:r>
              <w:rPr>
                <w:rFonts w:ascii="微软雅黑" w:eastAsia="微软雅黑" w:hAnsi="微软雅黑"/>
                <w:szCs w:val="21"/>
              </w:rPr>
              <w:t>课程</w:t>
            </w:r>
            <w:r>
              <w:rPr>
                <w:rFonts w:ascii="微软雅黑" w:eastAsia="微软雅黑" w:hAnsi="微软雅黑" w:hint="eastAsia"/>
                <w:szCs w:val="21"/>
              </w:rPr>
              <w:t>知识点</w:t>
            </w:r>
          </w:p>
        </w:tc>
        <w:tc>
          <w:tcPr>
            <w:tcW w:w="1559" w:type="dxa"/>
          </w:tcPr>
          <w:p w14:paraId="2ED37A97" w14:textId="77777777" w:rsidR="0018119A" w:rsidRPr="003746E7" w:rsidRDefault="0018119A" w:rsidP="00E152D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746E7">
              <w:rPr>
                <w:rFonts w:ascii="微软雅黑" w:eastAsia="微软雅黑" w:hAnsi="微软雅黑" w:hint="eastAsia"/>
                <w:szCs w:val="21"/>
              </w:rPr>
              <w:t>0.5</w:t>
            </w:r>
            <w:r>
              <w:rPr>
                <w:rFonts w:ascii="微软雅黑" w:eastAsia="微软雅黑" w:hAnsi="微软雅黑" w:hint="eastAsia"/>
                <w:szCs w:val="21"/>
              </w:rPr>
              <w:t>H</w:t>
            </w:r>
          </w:p>
        </w:tc>
      </w:tr>
    </w:tbl>
    <w:p w14:paraId="238ED981" w14:textId="77777777" w:rsidR="00C07A5B" w:rsidRDefault="00C07A5B" w:rsidP="008E4834">
      <w:pPr>
        <w:spacing w:line="360" w:lineRule="auto"/>
        <w:rPr>
          <w:rFonts w:ascii="微软雅黑" w:eastAsia="微软雅黑" w:hAnsi="微软雅黑"/>
        </w:rPr>
      </w:pPr>
    </w:p>
    <w:p w14:paraId="3A3AFEFC" w14:textId="77777777" w:rsidR="002B6F20" w:rsidRDefault="002B6F20" w:rsidP="008E4834">
      <w:pPr>
        <w:spacing w:line="360" w:lineRule="auto"/>
        <w:rPr>
          <w:rFonts w:ascii="微软雅黑" w:eastAsia="微软雅黑" w:hAnsi="微软雅黑"/>
        </w:rPr>
      </w:pPr>
    </w:p>
    <w:p w14:paraId="0454E138" w14:textId="77777777" w:rsidR="002B6F20" w:rsidRPr="00584826" w:rsidRDefault="002B6F20" w:rsidP="002B6F20">
      <w:pPr>
        <w:spacing w:line="360" w:lineRule="auto"/>
        <w:rPr>
          <w:rFonts w:ascii="微软雅黑" w:eastAsia="微软雅黑" w:hAnsi="微软雅黑"/>
        </w:rPr>
      </w:pPr>
    </w:p>
    <w:sectPr w:rsidR="002B6F20" w:rsidRPr="00584826" w:rsidSect="008D1E10">
      <w:headerReference w:type="default" r:id="rId9"/>
      <w:footerReference w:type="even" r:id="rId10"/>
      <w:footerReference w:type="default" r:id="rId11"/>
      <w:pgSz w:w="11906" w:h="16838"/>
      <w:pgMar w:top="1246" w:right="128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85F55" w14:textId="77777777" w:rsidR="00AA503C" w:rsidRDefault="00AA503C">
      <w:r>
        <w:separator/>
      </w:r>
    </w:p>
  </w:endnote>
  <w:endnote w:type="continuationSeparator" w:id="0">
    <w:p w14:paraId="157FF70E" w14:textId="77777777" w:rsidR="00AA503C" w:rsidRDefault="00AA5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283D6" w14:textId="77777777" w:rsidR="00647CD3" w:rsidRDefault="00647CD3" w:rsidP="00F41C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D288CB2" w14:textId="77777777" w:rsidR="00647CD3" w:rsidRDefault="00647CD3" w:rsidP="001369C8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7EC1A" w14:textId="77777777" w:rsidR="00647CD3" w:rsidRDefault="00647CD3" w:rsidP="00F41CE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01D7A">
      <w:rPr>
        <w:rStyle w:val="a5"/>
        <w:noProof/>
      </w:rPr>
      <w:t>1</w:t>
    </w:r>
    <w:r>
      <w:rPr>
        <w:rStyle w:val="a5"/>
      </w:rPr>
      <w:fldChar w:fldCharType="end"/>
    </w:r>
  </w:p>
  <w:p w14:paraId="58097BE2" w14:textId="77777777" w:rsidR="00647CD3" w:rsidRDefault="00647CD3" w:rsidP="00C06BA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62CED" w14:textId="77777777" w:rsidR="00AA503C" w:rsidRDefault="00AA503C">
      <w:r>
        <w:separator/>
      </w:r>
    </w:p>
  </w:footnote>
  <w:footnote w:type="continuationSeparator" w:id="0">
    <w:p w14:paraId="0084F25B" w14:textId="77777777" w:rsidR="00AA503C" w:rsidRDefault="00AA50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CD147" w14:textId="77777777" w:rsidR="00647CD3" w:rsidRDefault="00647CD3" w:rsidP="008D1E10">
    <w:r>
      <w:t xml:space="preserve">          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3034721"/>
    <w:multiLevelType w:val="hybridMultilevel"/>
    <w:tmpl w:val="E7542A58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54561D3"/>
    <w:multiLevelType w:val="hybridMultilevel"/>
    <w:tmpl w:val="55A40C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09566817"/>
    <w:multiLevelType w:val="hybridMultilevel"/>
    <w:tmpl w:val="EC24A538"/>
    <w:lvl w:ilvl="0" w:tplc="FB662B0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82EA12E" w:tentative="1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44E192C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A56C996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A04FE50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94C53C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1F6FF38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268AC9A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FEABF12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9A64F62"/>
    <w:multiLevelType w:val="hybridMultilevel"/>
    <w:tmpl w:val="63CCE1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0CE73889"/>
    <w:multiLevelType w:val="hybridMultilevel"/>
    <w:tmpl w:val="0E787D88"/>
    <w:lvl w:ilvl="0" w:tplc="96B2D968">
      <w:start w:val="1"/>
      <w:numFmt w:val="japaneseCounting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2C849A7"/>
    <w:multiLevelType w:val="hybridMultilevel"/>
    <w:tmpl w:val="99942EC6"/>
    <w:lvl w:ilvl="0" w:tplc="CFA2FC3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ED7F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E422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4EA3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E22F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C6454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461A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A807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DA2B0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3F6743"/>
    <w:multiLevelType w:val="hybridMultilevel"/>
    <w:tmpl w:val="7FD453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69219E3"/>
    <w:multiLevelType w:val="hybridMultilevel"/>
    <w:tmpl w:val="B7A49A6A"/>
    <w:lvl w:ilvl="0" w:tplc="41CA5F5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1CB314">
      <w:start w:val="4922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0EFA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E6372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C037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0724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A907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4EEB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EAA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B5415B"/>
    <w:multiLevelType w:val="hybridMultilevel"/>
    <w:tmpl w:val="DE2A910E"/>
    <w:lvl w:ilvl="0" w:tplc="6D0A984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A3DF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8FFF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6A73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AFE3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7E183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486F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EB03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60CCF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7C4C08"/>
    <w:multiLevelType w:val="hybridMultilevel"/>
    <w:tmpl w:val="39CA77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1D8B1128"/>
    <w:multiLevelType w:val="hybridMultilevel"/>
    <w:tmpl w:val="B08807C0"/>
    <w:lvl w:ilvl="0" w:tplc="CBAC19A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6A85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46CC6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F616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70248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20D9A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16B74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64F6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EA42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DC54C1F"/>
    <w:multiLevelType w:val="hybridMultilevel"/>
    <w:tmpl w:val="85D838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2566E34"/>
    <w:multiLevelType w:val="hybridMultilevel"/>
    <w:tmpl w:val="4266B3C6"/>
    <w:lvl w:ilvl="0" w:tplc="2DE2B3DC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462C30C" w:tentative="1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63AEE14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489BC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ACAAE4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E900E14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89A08D2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B8B5B8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9CC40CA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55913C3"/>
    <w:multiLevelType w:val="hybridMultilevel"/>
    <w:tmpl w:val="410A8B50"/>
    <w:lvl w:ilvl="0" w:tplc="947A9E54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DCC95EA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F4EF956" w:tentative="1">
      <w:start w:val="1"/>
      <w:numFmt w:val="bullet"/>
      <w:lvlText w:val="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A0F210" w:tentative="1">
      <w:start w:val="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2A7C72" w:tentative="1">
      <w:start w:val="1"/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46844A4" w:tentative="1">
      <w:start w:val="1"/>
      <w:numFmt w:val="bullet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C0E02BE" w:tentative="1">
      <w:start w:val="1"/>
      <w:numFmt w:val="bullet"/>
      <w:lvlText w:val="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DCE5650" w:tentative="1">
      <w:start w:val="1"/>
      <w:numFmt w:val="bullet"/>
      <w:lvlText w:val="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5053F8" w:tentative="1">
      <w:start w:val="1"/>
      <w:numFmt w:val="bullet"/>
      <w:lvlText w:val="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7023C2F"/>
    <w:multiLevelType w:val="hybridMultilevel"/>
    <w:tmpl w:val="1C1E15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2BAE5BBF"/>
    <w:multiLevelType w:val="hybridMultilevel"/>
    <w:tmpl w:val="0EE4A39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2F2428A2"/>
    <w:multiLevelType w:val="hybridMultilevel"/>
    <w:tmpl w:val="A0685916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CB60C44E">
      <w:start w:val="1"/>
      <w:numFmt w:val="bullet"/>
      <w:lvlText w:val="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21223BA"/>
    <w:multiLevelType w:val="hybridMultilevel"/>
    <w:tmpl w:val="B216913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4">
    <w:nsid w:val="334A5F63"/>
    <w:multiLevelType w:val="hybridMultilevel"/>
    <w:tmpl w:val="3EC69EC6"/>
    <w:lvl w:ilvl="0" w:tplc="9712264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B85BDC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24F8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6FFAA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C022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CCB8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EAEE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EEBB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F4D7A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36D0A38"/>
    <w:multiLevelType w:val="hybridMultilevel"/>
    <w:tmpl w:val="74DA5078"/>
    <w:lvl w:ilvl="0" w:tplc="7AC0BB5A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1C5074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6F03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A052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68E8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1EBCFA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026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1A11F0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AACF8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9A309C"/>
    <w:multiLevelType w:val="hybridMultilevel"/>
    <w:tmpl w:val="13C0F4EE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7">
    <w:nsid w:val="34E32176"/>
    <w:multiLevelType w:val="hybridMultilevel"/>
    <w:tmpl w:val="A6E64DA8"/>
    <w:lvl w:ilvl="0" w:tplc="A130456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83F26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6521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427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8D7B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429EC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AFFF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895F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5AFDC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66C185C"/>
    <w:multiLevelType w:val="hybridMultilevel"/>
    <w:tmpl w:val="4A26E8B2"/>
    <w:lvl w:ilvl="0" w:tplc="BCCA0ED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AE7586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0F4B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A8CD8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2240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2D9D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D0AC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80C98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36D11C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72D77DC"/>
    <w:multiLevelType w:val="hybridMultilevel"/>
    <w:tmpl w:val="05EEEC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38252719"/>
    <w:multiLevelType w:val="hybridMultilevel"/>
    <w:tmpl w:val="8976063A"/>
    <w:lvl w:ilvl="0" w:tplc="E6889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A812615"/>
    <w:multiLevelType w:val="hybridMultilevel"/>
    <w:tmpl w:val="5D2828C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407F00B1"/>
    <w:multiLevelType w:val="hybridMultilevel"/>
    <w:tmpl w:val="C5641F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414660E7"/>
    <w:multiLevelType w:val="hybridMultilevel"/>
    <w:tmpl w:val="B27A832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4">
    <w:nsid w:val="47D03149"/>
    <w:multiLevelType w:val="hybridMultilevel"/>
    <w:tmpl w:val="E9D64A3C"/>
    <w:lvl w:ilvl="0" w:tplc="5642876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8158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8EE48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8EA56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68EC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C4BD4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01252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E408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09716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F867E1B"/>
    <w:multiLevelType w:val="hybridMultilevel"/>
    <w:tmpl w:val="31CCE07C"/>
    <w:lvl w:ilvl="0" w:tplc="8EC4841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019A0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3A6BB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A84F4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6A92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C3C8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E58F2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22A66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582F1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F9B249A"/>
    <w:multiLevelType w:val="hybridMultilevel"/>
    <w:tmpl w:val="A7AC0080"/>
    <w:lvl w:ilvl="0" w:tplc="9BFA3A66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61C9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EAEF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42BCC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0E4C0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BEFE5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421D0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4A01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2655A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24857F7"/>
    <w:multiLevelType w:val="hybridMultilevel"/>
    <w:tmpl w:val="ECE6EDD8"/>
    <w:lvl w:ilvl="0" w:tplc="E5C67C2A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48B0DCF"/>
    <w:multiLevelType w:val="hybridMultilevel"/>
    <w:tmpl w:val="C50E1FC6"/>
    <w:lvl w:ilvl="0" w:tplc="7700C8C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EADC4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E6EBA4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239E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670D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0E16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28A7A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4720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C195E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59155EB"/>
    <w:multiLevelType w:val="hybridMultilevel"/>
    <w:tmpl w:val="D14C04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55D6330C"/>
    <w:multiLevelType w:val="hybridMultilevel"/>
    <w:tmpl w:val="5DA053E0"/>
    <w:lvl w:ilvl="0" w:tplc="A50C7054">
      <w:start w:val="1"/>
      <w:numFmt w:val="bullet"/>
      <w:lvlText w:val=""/>
      <w:lvlJc w:val="left"/>
      <w:pPr>
        <w:tabs>
          <w:tab w:val="num" w:pos="534"/>
        </w:tabs>
        <w:ind w:left="738" w:hanging="284"/>
      </w:pPr>
      <w:rPr>
        <w:rFonts w:ascii="Wingdings" w:hAnsi="Wingdings" w:hint="default"/>
      </w:rPr>
    </w:lvl>
    <w:lvl w:ilvl="1" w:tplc="10CA5ECA">
      <w:start w:val="1"/>
      <w:numFmt w:val="bullet"/>
      <w:lvlText w:val=""/>
      <w:lvlJc w:val="left"/>
      <w:pPr>
        <w:tabs>
          <w:tab w:val="num" w:pos="746"/>
        </w:tabs>
        <w:ind w:left="748" w:hanging="328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568C6F1A"/>
    <w:multiLevelType w:val="multilevel"/>
    <w:tmpl w:val="568C6F1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7BB7165"/>
    <w:multiLevelType w:val="hybridMultilevel"/>
    <w:tmpl w:val="E1728E62"/>
    <w:lvl w:ilvl="0" w:tplc="DB889BB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CFF6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AF1DA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C539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DC284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C44E00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07038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446C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E538A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B3B29F4"/>
    <w:multiLevelType w:val="hybridMultilevel"/>
    <w:tmpl w:val="7DB2A9B8"/>
    <w:lvl w:ilvl="0" w:tplc="688670C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EAD3A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CDC1E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C6D3E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268B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F07F5C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F461EE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27000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8EE1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0A72A39"/>
    <w:multiLevelType w:val="hybridMultilevel"/>
    <w:tmpl w:val="FEAEF572"/>
    <w:lvl w:ilvl="0" w:tplc="AAFE4F6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4EAA7E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407E8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8EF6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04B7C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EC14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443FA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38B02C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40CE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3EC16AD"/>
    <w:multiLevelType w:val="hybridMultilevel"/>
    <w:tmpl w:val="0C1CE21E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6">
    <w:nsid w:val="68CA5838"/>
    <w:multiLevelType w:val="hybridMultilevel"/>
    <w:tmpl w:val="4BF8EF0C"/>
    <w:lvl w:ilvl="0" w:tplc="51C43F2C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094F2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EB3E2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E69E6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087246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2F7B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2BE66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E949A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06704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8F70C15"/>
    <w:multiLevelType w:val="hybridMultilevel"/>
    <w:tmpl w:val="5A0C08B6"/>
    <w:lvl w:ilvl="0" w:tplc="8CBC90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3A627B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BBAF15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13C6A7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36A85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95249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312BDD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7D44B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D3AD22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>
    <w:nsid w:val="6C401635"/>
    <w:multiLevelType w:val="hybridMultilevel"/>
    <w:tmpl w:val="52C6FE40"/>
    <w:lvl w:ilvl="0" w:tplc="87D8D88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8F5F6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019BC" w:tentative="1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02410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6395C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28F7A6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E488A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EF1B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B45450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9A20E4"/>
    <w:multiLevelType w:val="hybridMultilevel"/>
    <w:tmpl w:val="0284E7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1122BD2" w:tentative="1">
      <w:start w:val="1"/>
      <w:numFmt w:val="decimal"/>
      <w:lvlText w:val="%2."/>
      <w:lvlJc w:val="left"/>
      <w:pPr>
        <w:tabs>
          <w:tab w:val="num" w:pos="-656"/>
        </w:tabs>
        <w:ind w:left="-656" w:hanging="360"/>
      </w:pPr>
    </w:lvl>
    <w:lvl w:ilvl="2" w:tplc="7DE06D92" w:tentative="1">
      <w:start w:val="1"/>
      <w:numFmt w:val="decimal"/>
      <w:lvlText w:val="%3."/>
      <w:lvlJc w:val="left"/>
      <w:pPr>
        <w:tabs>
          <w:tab w:val="num" w:pos="64"/>
        </w:tabs>
        <w:ind w:left="64" w:hanging="360"/>
      </w:pPr>
    </w:lvl>
    <w:lvl w:ilvl="3" w:tplc="0D1656FC" w:tentative="1">
      <w:start w:val="1"/>
      <w:numFmt w:val="decimal"/>
      <w:lvlText w:val="%4."/>
      <w:lvlJc w:val="left"/>
      <w:pPr>
        <w:tabs>
          <w:tab w:val="num" w:pos="784"/>
        </w:tabs>
        <w:ind w:left="784" w:hanging="360"/>
      </w:pPr>
    </w:lvl>
    <w:lvl w:ilvl="4" w:tplc="89AAB542" w:tentative="1">
      <w:start w:val="1"/>
      <w:numFmt w:val="decimal"/>
      <w:lvlText w:val="%5."/>
      <w:lvlJc w:val="left"/>
      <w:pPr>
        <w:tabs>
          <w:tab w:val="num" w:pos="1504"/>
        </w:tabs>
        <w:ind w:left="1504" w:hanging="360"/>
      </w:pPr>
    </w:lvl>
    <w:lvl w:ilvl="5" w:tplc="5AD4F8A6" w:tentative="1">
      <w:start w:val="1"/>
      <w:numFmt w:val="decimal"/>
      <w:lvlText w:val="%6."/>
      <w:lvlJc w:val="left"/>
      <w:pPr>
        <w:tabs>
          <w:tab w:val="num" w:pos="2224"/>
        </w:tabs>
        <w:ind w:left="2224" w:hanging="360"/>
      </w:pPr>
    </w:lvl>
    <w:lvl w:ilvl="6" w:tplc="8990DD3C" w:tentative="1">
      <w:start w:val="1"/>
      <w:numFmt w:val="decimal"/>
      <w:lvlText w:val="%7."/>
      <w:lvlJc w:val="left"/>
      <w:pPr>
        <w:tabs>
          <w:tab w:val="num" w:pos="2944"/>
        </w:tabs>
        <w:ind w:left="2944" w:hanging="360"/>
      </w:pPr>
    </w:lvl>
    <w:lvl w:ilvl="7" w:tplc="EC10C8E4" w:tentative="1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</w:lvl>
    <w:lvl w:ilvl="8" w:tplc="7CBCB2A6" w:tentative="1">
      <w:start w:val="1"/>
      <w:numFmt w:val="decimal"/>
      <w:lvlText w:val="%9."/>
      <w:lvlJc w:val="left"/>
      <w:pPr>
        <w:tabs>
          <w:tab w:val="num" w:pos="4384"/>
        </w:tabs>
        <w:ind w:left="4384" w:hanging="360"/>
      </w:pPr>
    </w:lvl>
  </w:abstractNum>
  <w:num w:numId="1">
    <w:abstractNumId w:val="45"/>
  </w:num>
  <w:num w:numId="2">
    <w:abstractNumId w:val="19"/>
  </w:num>
  <w:num w:numId="3">
    <w:abstractNumId w:val="18"/>
  </w:num>
  <w:num w:numId="4">
    <w:abstractNumId w:val="8"/>
  </w:num>
  <w:num w:numId="5">
    <w:abstractNumId w:val="35"/>
  </w:num>
  <w:num w:numId="6">
    <w:abstractNumId w:val="48"/>
  </w:num>
  <w:num w:numId="7">
    <w:abstractNumId w:val="42"/>
  </w:num>
  <w:num w:numId="8">
    <w:abstractNumId w:val="11"/>
  </w:num>
  <w:num w:numId="9">
    <w:abstractNumId w:val="16"/>
  </w:num>
  <w:num w:numId="10">
    <w:abstractNumId w:val="38"/>
  </w:num>
  <w:num w:numId="11">
    <w:abstractNumId w:val="49"/>
  </w:num>
  <w:num w:numId="12">
    <w:abstractNumId w:val="46"/>
  </w:num>
  <w:num w:numId="13">
    <w:abstractNumId w:val="28"/>
  </w:num>
  <w:num w:numId="14">
    <w:abstractNumId w:val="14"/>
  </w:num>
  <w:num w:numId="15">
    <w:abstractNumId w:val="25"/>
  </w:num>
  <w:num w:numId="16">
    <w:abstractNumId w:val="13"/>
  </w:num>
  <w:num w:numId="17">
    <w:abstractNumId w:val="36"/>
  </w:num>
  <w:num w:numId="18">
    <w:abstractNumId w:val="34"/>
  </w:num>
  <w:num w:numId="19">
    <w:abstractNumId w:val="44"/>
  </w:num>
  <w:num w:numId="20">
    <w:abstractNumId w:val="27"/>
  </w:num>
  <w:num w:numId="21">
    <w:abstractNumId w:val="24"/>
  </w:num>
  <w:num w:numId="22">
    <w:abstractNumId w:val="43"/>
  </w:num>
  <w:num w:numId="23">
    <w:abstractNumId w:val="47"/>
  </w:num>
  <w:num w:numId="24">
    <w:abstractNumId w:val="33"/>
  </w:num>
  <w:num w:numId="25">
    <w:abstractNumId w:val="17"/>
  </w:num>
  <w:num w:numId="26">
    <w:abstractNumId w:val="12"/>
  </w:num>
  <w:num w:numId="27">
    <w:abstractNumId w:val="7"/>
  </w:num>
  <w:num w:numId="28">
    <w:abstractNumId w:val="20"/>
  </w:num>
  <w:num w:numId="29">
    <w:abstractNumId w:val="29"/>
  </w:num>
  <w:num w:numId="30">
    <w:abstractNumId w:val="21"/>
  </w:num>
  <w:num w:numId="31">
    <w:abstractNumId w:val="15"/>
  </w:num>
  <w:num w:numId="32">
    <w:abstractNumId w:val="39"/>
  </w:num>
  <w:num w:numId="33">
    <w:abstractNumId w:val="9"/>
  </w:num>
  <w:num w:numId="34">
    <w:abstractNumId w:val="32"/>
  </w:num>
  <w:num w:numId="35">
    <w:abstractNumId w:val="10"/>
  </w:num>
  <w:num w:numId="36">
    <w:abstractNumId w:val="40"/>
  </w:num>
  <w:num w:numId="37">
    <w:abstractNumId w:val="30"/>
  </w:num>
  <w:num w:numId="38">
    <w:abstractNumId w:val="6"/>
  </w:num>
  <w:num w:numId="39">
    <w:abstractNumId w:val="41"/>
  </w:num>
  <w:num w:numId="40">
    <w:abstractNumId w:val="37"/>
  </w:num>
  <w:num w:numId="41">
    <w:abstractNumId w:val="22"/>
  </w:num>
  <w:num w:numId="42">
    <w:abstractNumId w:val="23"/>
  </w:num>
  <w:num w:numId="43">
    <w:abstractNumId w:val="31"/>
  </w:num>
  <w:num w:numId="44">
    <w:abstractNumId w:val="26"/>
  </w:num>
  <w:num w:numId="45">
    <w:abstractNumId w:val="0"/>
  </w:num>
  <w:num w:numId="46">
    <w:abstractNumId w:val="1"/>
  </w:num>
  <w:num w:numId="47">
    <w:abstractNumId w:val="2"/>
  </w:num>
  <w:num w:numId="48">
    <w:abstractNumId w:val="3"/>
  </w:num>
  <w:num w:numId="49">
    <w:abstractNumId w:val="4"/>
  </w:num>
  <w:num w:numId="50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C1"/>
    <w:rsid w:val="00000A49"/>
    <w:rsid w:val="00005B21"/>
    <w:rsid w:val="00007AD2"/>
    <w:rsid w:val="00010AC1"/>
    <w:rsid w:val="00011110"/>
    <w:rsid w:val="00014268"/>
    <w:rsid w:val="0001704E"/>
    <w:rsid w:val="00021411"/>
    <w:rsid w:val="00025852"/>
    <w:rsid w:val="00025C31"/>
    <w:rsid w:val="00027B2D"/>
    <w:rsid w:val="00030AA8"/>
    <w:rsid w:val="000322AE"/>
    <w:rsid w:val="000555AE"/>
    <w:rsid w:val="00063A66"/>
    <w:rsid w:val="00063E6C"/>
    <w:rsid w:val="00066180"/>
    <w:rsid w:val="0006743F"/>
    <w:rsid w:val="00071048"/>
    <w:rsid w:val="000714DB"/>
    <w:rsid w:val="00073817"/>
    <w:rsid w:val="000767B8"/>
    <w:rsid w:val="00080FB5"/>
    <w:rsid w:val="000826EE"/>
    <w:rsid w:val="000948A6"/>
    <w:rsid w:val="000966E1"/>
    <w:rsid w:val="000A0320"/>
    <w:rsid w:val="000A3C0E"/>
    <w:rsid w:val="000A53EB"/>
    <w:rsid w:val="000A62A3"/>
    <w:rsid w:val="000B4E29"/>
    <w:rsid w:val="000C26FB"/>
    <w:rsid w:val="000C7BF2"/>
    <w:rsid w:val="000D03BA"/>
    <w:rsid w:val="000D1F31"/>
    <w:rsid w:val="000D53D7"/>
    <w:rsid w:val="000D66D8"/>
    <w:rsid w:val="000D7E03"/>
    <w:rsid w:val="000E150D"/>
    <w:rsid w:val="000E38D2"/>
    <w:rsid w:val="000E6A8E"/>
    <w:rsid w:val="000F1B52"/>
    <w:rsid w:val="000F40EE"/>
    <w:rsid w:val="000F47E0"/>
    <w:rsid w:val="000F5FB6"/>
    <w:rsid w:val="000F6ABA"/>
    <w:rsid w:val="00105AFF"/>
    <w:rsid w:val="00107555"/>
    <w:rsid w:val="00115E66"/>
    <w:rsid w:val="00125E12"/>
    <w:rsid w:val="001304E6"/>
    <w:rsid w:val="00130D0D"/>
    <w:rsid w:val="0013159E"/>
    <w:rsid w:val="00132D83"/>
    <w:rsid w:val="0013489E"/>
    <w:rsid w:val="001369C8"/>
    <w:rsid w:val="001425EE"/>
    <w:rsid w:val="00145C63"/>
    <w:rsid w:val="0014662F"/>
    <w:rsid w:val="00151AB4"/>
    <w:rsid w:val="00155EE3"/>
    <w:rsid w:val="00161851"/>
    <w:rsid w:val="00164083"/>
    <w:rsid w:val="001652D2"/>
    <w:rsid w:val="00172BF8"/>
    <w:rsid w:val="001803FA"/>
    <w:rsid w:val="0018119A"/>
    <w:rsid w:val="0018192C"/>
    <w:rsid w:val="00183007"/>
    <w:rsid w:val="00183A87"/>
    <w:rsid w:val="00185294"/>
    <w:rsid w:val="00193F99"/>
    <w:rsid w:val="0019757B"/>
    <w:rsid w:val="001A04BC"/>
    <w:rsid w:val="001A72BA"/>
    <w:rsid w:val="001B3E4B"/>
    <w:rsid w:val="001B74A8"/>
    <w:rsid w:val="001C081E"/>
    <w:rsid w:val="001C52EC"/>
    <w:rsid w:val="001C5C23"/>
    <w:rsid w:val="001D37BF"/>
    <w:rsid w:val="001D5F61"/>
    <w:rsid w:val="001E35FD"/>
    <w:rsid w:val="001E3C80"/>
    <w:rsid w:val="001F70DF"/>
    <w:rsid w:val="002006F3"/>
    <w:rsid w:val="002104C0"/>
    <w:rsid w:val="00214138"/>
    <w:rsid w:val="002265A3"/>
    <w:rsid w:val="002268E8"/>
    <w:rsid w:val="00231A03"/>
    <w:rsid w:val="00232CF0"/>
    <w:rsid w:val="002335F6"/>
    <w:rsid w:val="00244BAF"/>
    <w:rsid w:val="00250034"/>
    <w:rsid w:val="002529F7"/>
    <w:rsid w:val="00253822"/>
    <w:rsid w:val="00260916"/>
    <w:rsid w:val="00260D42"/>
    <w:rsid w:val="002638EB"/>
    <w:rsid w:val="00265C27"/>
    <w:rsid w:val="002660A3"/>
    <w:rsid w:val="00266D63"/>
    <w:rsid w:val="00271E1C"/>
    <w:rsid w:val="00274C03"/>
    <w:rsid w:val="00274D49"/>
    <w:rsid w:val="0027625F"/>
    <w:rsid w:val="00283E8B"/>
    <w:rsid w:val="0028491C"/>
    <w:rsid w:val="00284CB5"/>
    <w:rsid w:val="00291FBC"/>
    <w:rsid w:val="002A23AB"/>
    <w:rsid w:val="002A2A4E"/>
    <w:rsid w:val="002A365A"/>
    <w:rsid w:val="002A6E2B"/>
    <w:rsid w:val="002A7A72"/>
    <w:rsid w:val="002B6C30"/>
    <w:rsid w:val="002B6C6F"/>
    <w:rsid w:val="002B6F20"/>
    <w:rsid w:val="002C2E0C"/>
    <w:rsid w:val="002C60EB"/>
    <w:rsid w:val="002E0E44"/>
    <w:rsid w:val="002E7B50"/>
    <w:rsid w:val="002F73DE"/>
    <w:rsid w:val="00303982"/>
    <w:rsid w:val="00313BFA"/>
    <w:rsid w:val="00314BCA"/>
    <w:rsid w:val="003154D1"/>
    <w:rsid w:val="00316633"/>
    <w:rsid w:val="00320A84"/>
    <w:rsid w:val="00323D1F"/>
    <w:rsid w:val="00340818"/>
    <w:rsid w:val="003426C1"/>
    <w:rsid w:val="0034479C"/>
    <w:rsid w:val="0034611A"/>
    <w:rsid w:val="00346FE8"/>
    <w:rsid w:val="0035062C"/>
    <w:rsid w:val="00355C3A"/>
    <w:rsid w:val="00360961"/>
    <w:rsid w:val="00360CA0"/>
    <w:rsid w:val="003746E7"/>
    <w:rsid w:val="003809DF"/>
    <w:rsid w:val="00381703"/>
    <w:rsid w:val="00390F98"/>
    <w:rsid w:val="00391B9A"/>
    <w:rsid w:val="00396944"/>
    <w:rsid w:val="00397A8B"/>
    <w:rsid w:val="003A4B13"/>
    <w:rsid w:val="003B0947"/>
    <w:rsid w:val="003B2CCE"/>
    <w:rsid w:val="003B61D4"/>
    <w:rsid w:val="003C107E"/>
    <w:rsid w:val="003C4F20"/>
    <w:rsid w:val="003E580B"/>
    <w:rsid w:val="003F5444"/>
    <w:rsid w:val="003F56AB"/>
    <w:rsid w:val="00400D3D"/>
    <w:rsid w:val="0040113E"/>
    <w:rsid w:val="00402490"/>
    <w:rsid w:val="00402D9A"/>
    <w:rsid w:val="00405A0D"/>
    <w:rsid w:val="004104D7"/>
    <w:rsid w:val="00410EA0"/>
    <w:rsid w:val="004129A1"/>
    <w:rsid w:val="004160F6"/>
    <w:rsid w:val="004175D8"/>
    <w:rsid w:val="00432289"/>
    <w:rsid w:val="004334B8"/>
    <w:rsid w:val="004365B9"/>
    <w:rsid w:val="00437F87"/>
    <w:rsid w:val="00440FF9"/>
    <w:rsid w:val="004445DB"/>
    <w:rsid w:val="004553FC"/>
    <w:rsid w:val="00457464"/>
    <w:rsid w:val="0046386A"/>
    <w:rsid w:val="004671E0"/>
    <w:rsid w:val="00491FE0"/>
    <w:rsid w:val="00497167"/>
    <w:rsid w:val="004A4482"/>
    <w:rsid w:val="004A5E75"/>
    <w:rsid w:val="004B4BE7"/>
    <w:rsid w:val="004C179C"/>
    <w:rsid w:val="004C1EC6"/>
    <w:rsid w:val="004C2F0A"/>
    <w:rsid w:val="004D31D1"/>
    <w:rsid w:val="004D5858"/>
    <w:rsid w:val="004E55EA"/>
    <w:rsid w:val="004E598B"/>
    <w:rsid w:val="004E7DD0"/>
    <w:rsid w:val="004F0BC0"/>
    <w:rsid w:val="005001E3"/>
    <w:rsid w:val="005068C5"/>
    <w:rsid w:val="00507ED8"/>
    <w:rsid w:val="00510225"/>
    <w:rsid w:val="005128EA"/>
    <w:rsid w:val="0051502D"/>
    <w:rsid w:val="00531AC7"/>
    <w:rsid w:val="005376C9"/>
    <w:rsid w:val="005500A3"/>
    <w:rsid w:val="00560CF3"/>
    <w:rsid w:val="00561372"/>
    <w:rsid w:val="0056541C"/>
    <w:rsid w:val="00570247"/>
    <w:rsid w:val="00571F84"/>
    <w:rsid w:val="00581DAF"/>
    <w:rsid w:val="00584826"/>
    <w:rsid w:val="00585B2E"/>
    <w:rsid w:val="005926B2"/>
    <w:rsid w:val="005A2672"/>
    <w:rsid w:val="005A3741"/>
    <w:rsid w:val="005B2501"/>
    <w:rsid w:val="005B75D9"/>
    <w:rsid w:val="005C1850"/>
    <w:rsid w:val="005C4DFD"/>
    <w:rsid w:val="005D4216"/>
    <w:rsid w:val="005D6219"/>
    <w:rsid w:val="005D666F"/>
    <w:rsid w:val="005E04CB"/>
    <w:rsid w:val="005E0F59"/>
    <w:rsid w:val="005E136D"/>
    <w:rsid w:val="005E1BF4"/>
    <w:rsid w:val="005E31F3"/>
    <w:rsid w:val="005E4E02"/>
    <w:rsid w:val="005F1362"/>
    <w:rsid w:val="005F3A0B"/>
    <w:rsid w:val="005F4C34"/>
    <w:rsid w:val="005F6105"/>
    <w:rsid w:val="00601D7A"/>
    <w:rsid w:val="0060409B"/>
    <w:rsid w:val="006068F3"/>
    <w:rsid w:val="006070EA"/>
    <w:rsid w:val="0061277C"/>
    <w:rsid w:val="0062009E"/>
    <w:rsid w:val="006215B4"/>
    <w:rsid w:val="006300CB"/>
    <w:rsid w:val="00630D5B"/>
    <w:rsid w:val="00630F6E"/>
    <w:rsid w:val="0063770C"/>
    <w:rsid w:val="006413BF"/>
    <w:rsid w:val="006448B0"/>
    <w:rsid w:val="00644A5B"/>
    <w:rsid w:val="006466A3"/>
    <w:rsid w:val="00647CD3"/>
    <w:rsid w:val="00650687"/>
    <w:rsid w:val="00653101"/>
    <w:rsid w:val="0065391A"/>
    <w:rsid w:val="00654E2E"/>
    <w:rsid w:val="00657D1E"/>
    <w:rsid w:val="006608FA"/>
    <w:rsid w:val="00661BEB"/>
    <w:rsid w:val="0066719C"/>
    <w:rsid w:val="0066780A"/>
    <w:rsid w:val="00680464"/>
    <w:rsid w:val="006820BE"/>
    <w:rsid w:val="00682861"/>
    <w:rsid w:val="006866FA"/>
    <w:rsid w:val="00690EC3"/>
    <w:rsid w:val="006940B2"/>
    <w:rsid w:val="00694DFC"/>
    <w:rsid w:val="006A2DCA"/>
    <w:rsid w:val="006A5A8C"/>
    <w:rsid w:val="006A79B9"/>
    <w:rsid w:val="006B11E6"/>
    <w:rsid w:val="006B640A"/>
    <w:rsid w:val="006C3012"/>
    <w:rsid w:val="006C6EE3"/>
    <w:rsid w:val="006D0133"/>
    <w:rsid w:val="006D2936"/>
    <w:rsid w:val="006D5536"/>
    <w:rsid w:val="006D600E"/>
    <w:rsid w:val="006E7BD1"/>
    <w:rsid w:val="006F4B12"/>
    <w:rsid w:val="006F6192"/>
    <w:rsid w:val="006F7C94"/>
    <w:rsid w:val="00704799"/>
    <w:rsid w:val="00707D2A"/>
    <w:rsid w:val="0071623D"/>
    <w:rsid w:val="00720212"/>
    <w:rsid w:val="00722A22"/>
    <w:rsid w:val="00736EAE"/>
    <w:rsid w:val="00743165"/>
    <w:rsid w:val="00744107"/>
    <w:rsid w:val="007446D5"/>
    <w:rsid w:val="007461A9"/>
    <w:rsid w:val="00753E9D"/>
    <w:rsid w:val="00756C0F"/>
    <w:rsid w:val="00765373"/>
    <w:rsid w:val="0077363C"/>
    <w:rsid w:val="007757BB"/>
    <w:rsid w:val="00777EB3"/>
    <w:rsid w:val="0078219C"/>
    <w:rsid w:val="007879DB"/>
    <w:rsid w:val="007973BB"/>
    <w:rsid w:val="007A0742"/>
    <w:rsid w:val="007B294F"/>
    <w:rsid w:val="007B2A77"/>
    <w:rsid w:val="007C1AB1"/>
    <w:rsid w:val="007C5202"/>
    <w:rsid w:val="007C742C"/>
    <w:rsid w:val="007D29BA"/>
    <w:rsid w:val="007D4007"/>
    <w:rsid w:val="007E0B5B"/>
    <w:rsid w:val="007E2202"/>
    <w:rsid w:val="00803466"/>
    <w:rsid w:val="00804360"/>
    <w:rsid w:val="00806371"/>
    <w:rsid w:val="00806F24"/>
    <w:rsid w:val="00810366"/>
    <w:rsid w:val="0081116A"/>
    <w:rsid w:val="008173C0"/>
    <w:rsid w:val="0082041A"/>
    <w:rsid w:val="008253AC"/>
    <w:rsid w:val="00830708"/>
    <w:rsid w:val="00834203"/>
    <w:rsid w:val="008353D9"/>
    <w:rsid w:val="0084375B"/>
    <w:rsid w:val="00846373"/>
    <w:rsid w:val="008505BF"/>
    <w:rsid w:val="00851B3E"/>
    <w:rsid w:val="00853A2A"/>
    <w:rsid w:val="00862C76"/>
    <w:rsid w:val="00864569"/>
    <w:rsid w:val="0086461B"/>
    <w:rsid w:val="008759E9"/>
    <w:rsid w:val="00876EF9"/>
    <w:rsid w:val="00881F01"/>
    <w:rsid w:val="00886CD3"/>
    <w:rsid w:val="00891831"/>
    <w:rsid w:val="00895B79"/>
    <w:rsid w:val="008A1AA9"/>
    <w:rsid w:val="008B0C63"/>
    <w:rsid w:val="008C09FA"/>
    <w:rsid w:val="008C16AA"/>
    <w:rsid w:val="008D1E10"/>
    <w:rsid w:val="008E1ACA"/>
    <w:rsid w:val="008E4834"/>
    <w:rsid w:val="008F03B7"/>
    <w:rsid w:val="00901E24"/>
    <w:rsid w:val="00905E63"/>
    <w:rsid w:val="009078E5"/>
    <w:rsid w:val="00907B4D"/>
    <w:rsid w:val="00915160"/>
    <w:rsid w:val="009200AC"/>
    <w:rsid w:val="00920460"/>
    <w:rsid w:val="00930A97"/>
    <w:rsid w:val="00930B47"/>
    <w:rsid w:val="0093426F"/>
    <w:rsid w:val="00941C61"/>
    <w:rsid w:val="00950F46"/>
    <w:rsid w:val="00955012"/>
    <w:rsid w:val="00957E32"/>
    <w:rsid w:val="00960ABE"/>
    <w:rsid w:val="0097576F"/>
    <w:rsid w:val="00981649"/>
    <w:rsid w:val="009975A3"/>
    <w:rsid w:val="009A30EC"/>
    <w:rsid w:val="009A41BF"/>
    <w:rsid w:val="009B3F3D"/>
    <w:rsid w:val="009B3FAF"/>
    <w:rsid w:val="009B79BD"/>
    <w:rsid w:val="009C0628"/>
    <w:rsid w:val="009C73FF"/>
    <w:rsid w:val="009D2B3F"/>
    <w:rsid w:val="009E24F0"/>
    <w:rsid w:val="009E6770"/>
    <w:rsid w:val="009F2B89"/>
    <w:rsid w:val="009F2D30"/>
    <w:rsid w:val="009F603D"/>
    <w:rsid w:val="00A01E51"/>
    <w:rsid w:val="00A02F53"/>
    <w:rsid w:val="00A0518B"/>
    <w:rsid w:val="00A07D50"/>
    <w:rsid w:val="00A15AEA"/>
    <w:rsid w:val="00A17476"/>
    <w:rsid w:val="00A20EA1"/>
    <w:rsid w:val="00A27167"/>
    <w:rsid w:val="00A315AF"/>
    <w:rsid w:val="00A32914"/>
    <w:rsid w:val="00A32CEB"/>
    <w:rsid w:val="00A47864"/>
    <w:rsid w:val="00A63CFA"/>
    <w:rsid w:val="00A74759"/>
    <w:rsid w:val="00A76F3A"/>
    <w:rsid w:val="00A80617"/>
    <w:rsid w:val="00A817E7"/>
    <w:rsid w:val="00A949A3"/>
    <w:rsid w:val="00A95F66"/>
    <w:rsid w:val="00A96E7E"/>
    <w:rsid w:val="00AA501E"/>
    <w:rsid w:val="00AA503C"/>
    <w:rsid w:val="00AA6A2D"/>
    <w:rsid w:val="00AA70E6"/>
    <w:rsid w:val="00AA7137"/>
    <w:rsid w:val="00AB3620"/>
    <w:rsid w:val="00AB5C88"/>
    <w:rsid w:val="00AB7369"/>
    <w:rsid w:val="00AC0070"/>
    <w:rsid w:val="00AC1E24"/>
    <w:rsid w:val="00AC5863"/>
    <w:rsid w:val="00AD1F12"/>
    <w:rsid w:val="00AD2CD2"/>
    <w:rsid w:val="00AD433A"/>
    <w:rsid w:val="00AD46EA"/>
    <w:rsid w:val="00AE6905"/>
    <w:rsid w:val="00AF5072"/>
    <w:rsid w:val="00AF76C5"/>
    <w:rsid w:val="00B016FF"/>
    <w:rsid w:val="00B01D47"/>
    <w:rsid w:val="00B03C2B"/>
    <w:rsid w:val="00B055D6"/>
    <w:rsid w:val="00B07C61"/>
    <w:rsid w:val="00B10E14"/>
    <w:rsid w:val="00B12F7F"/>
    <w:rsid w:val="00B13659"/>
    <w:rsid w:val="00B165CB"/>
    <w:rsid w:val="00B16E2B"/>
    <w:rsid w:val="00B17ED1"/>
    <w:rsid w:val="00B24C9E"/>
    <w:rsid w:val="00B30797"/>
    <w:rsid w:val="00B32EED"/>
    <w:rsid w:val="00B33155"/>
    <w:rsid w:val="00B40838"/>
    <w:rsid w:val="00B41174"/>
    <w:rsid w:val="00B420CD"/>
    <w:rsid w:val="00B44109"/>
    <w:rsid w:val="00B526A3"/>
    <w:rsid w:val="00B56FB9"/>
    <w:rsid w:val="00B60ED6"/>
    <w:rsid w:val="00B7677C"/>
    <w:rsid w:val="00B77D3A"/>
    <w:rsid w:val="00B81E8E"/>
    <w:rsid w:val="00B82A96"/>
    <w:rsid w:val="00B85BA0"/>
    <w:rsid w:val="00B8625D"/>
    <w:rsid w:val="00B941BD"/>
    <w:rsid w:val="00BA15C7"/>
    <w:rsid w:val="00BA36E1"/>
    <w:rsid w:val="00BA6C93"/>
    <w:rsid w:val="00BB02BB"/>
    <w:rsid w:val="00BB1D0B"/>
    <w:rsid w:val="00BB22A9"/>
    <w:rsid w:val="00BB2B88"/>
    <w:rsid w:val="00BB6A20"/>
    <w:rsid w:val="00BB7100"/>
    <w:rsid w:val="00BB7822"/>
    <w:rsid w:val="00BC1731"/>
    <w:rsid w:val="00BC29E8"/>
    <w:rsid w:val="00BC5B1E"/>
    <w:rsid w:val="00BD100C"/>
    <w:rsid w:val="00BD1F8E"/>
    <w:rsid w:val="00BD2E91"/>
    <w:rsid w:val="00BD37AD"/>
    <w:rsid w:val="00BD58AB"/>
    <w:rsid w:val="00BD5BB2"/>
    <w:rsid w:val="00BD621A"/>
    <w:rsid w:val="00BD6C94"/>
    <w:rsid w:val="00BE7B3E"/>
    <w:rsid w:val="00BF0AFF"/>
    <w:rsid w:val="00BF7433"/>
    <w:rsid w:val="00C03E8C"/>
    <w:rsid w:val="00C05C43"/>
    <w:rsid w:val="00C06BA8"/>
    <w:rsid w:val="00C07A5B"/>
    <w:rsid w:val="00C155D3"/>
    <w:rsid w:val="00C17F2E"/>
    <w:rsid w:val="00C2410D"/>
    <w:rsid w:val="00C25CDA"/>
    <w:rsid w:val="00C42CC7"/>
    <w:rsid w:val="00C43A6A"/>
    <w:rsid w:val="00C43D7E"/>
    <w:rsid w:val="00C51811"/>
    <w:rsid w:val="00C55429"/>
    <w:rsid w:val="00C55B18"/>
    <w:rsid w:val="00C61713"/>
    <w:rsid w:val="00C64519"/>
    <w:rsid w:val="00C720A6"/>
    <w:rsid w:val="00C72DCB"/>
    <w:rsid w:val="00C82944"/>
    <w:rsid w:val="00C8567E"/>
    <w:rsid w:val="00C871E0"/>
    <w:rsid w:val="00C96EF4"/>
    <w:rsid w:val="00CA454C"/>
    <w:rsid w:val="00CA48B4"/>
    <w:rsid w:val="00CB488D"/>
    <w:rsid w:val="00CC69F5"/>
    <w:rsid w:val="00CD02FE"/>
    <w:rsid w:val="00CD4C12"/>
    <w:rsid w:val="00CD55A8"/>
    <w:rsid w:val="00CE1862"/>
    <w:rsid w:val="00CE2A0A"/>
    <w:rsid w:val="00CF07DB"/>
    <w:rsid w:val="00CF44E2"/>
    <w:rsid w:val="00CF4905"/>
    <w:rsid w:val="00D05BBB"/>
    <w:rsid w:val="00D12C84"/>
    <w:rsid w:val="00D17990"/>
    <w:rsid w:val="00D21F0A"/>
    <w:rsid w:val="00D2727B"/>
    <w:rsid w:val="00D40C68"/>
    <w:rsid w:val="00D51575"/>
    <w:rsid w:val="00D52D9B"/>
    <w:rsid w:val="00D56F64"/>
    <w:rsid w:val="00D6545B"/>
    <w:rsid w:val="00D75FB0"/>
    <w:rsid w:val="00D76CD5"/>
    <w:rsid w:val="00D81B4B"/>
    <w:rsid w:val="00D84E12"/>
    <w:rsid w:val="00D93EB7"/>
    <w:rsid w:val="00D958A5"/>
    <w:rsid w:val="00DA3F28"/>
    <w:rsid w:val="00DA4D47"/>
    <w:rsid w:val="00DB0F53"/>
    <w:rsid w:val="00DB1F74"/>
    <w:rsid w:val="00DB33F4"/>
    <w:rsid w:val="00DB46DD"/>
    <w:rsid w:val="00DC11BF"/>
    <w:rsid w:val="00DC1D81"/>
    <w:rsid w:val="00DC516F"/>
    <w:rsid w:val="00DC7BAB"/>
    <w:rsid w:val="00DD10EC"/>
    <w:rsid w:val="00DD3680"/>
    <w:rsid w:val="00DD6F08"/>
    <w:rsid w:val="00DE0520"/>
    <w:rsid w:val="00DE5BEF"/>
    <w:rsid w:val="00DE6B9E"/>
    <w:rsid w:val="00DF4CAF"/>
    <w:rsid w:val="00E026CA"/>
    <w:rsid w:val="00E10B0E"/>
    <w:rsid w:val="00E152DE"/>
    <w:rsid w:val="00E15620"/>
    <w:rsid w:val="00E15AA8"/>
    <w:rsid w:val="00E24E6B"/>
    <w:rsid w:val="00E415F9"/>
    <w:rsid w:val="00E44E99"/>
    <w:rsid w:val="00E450B0"/>
    <w:rsid w:val="00E45223"/>
    <w:rsid w:val="00E5161C"/>
    <w:rsid w:val="00E64467"/>
    <w:rsid w:val="00E70CBE"/>
    <w:rsid w:val="00E80086"/>
    <w:rsid w:val="00E815F5"/>
    <w:rsid w:val="00E81B53"/>
    <w:rsid w:val="00E8469B"/>
    <w:rsid w:val="00E8666D"/>
    <w:rsid w:val="00E92607"/>
    <w:rsid w:val="00E92ADE"/>
    <w:rsid w:val="00EA3E6C"/>
    <w:rsid w:val="00EB265D"/>
    <w:rsid w:val="00EB3C0A"/>
    <w:rsid w:val="00EC2137"/>
    <w:rsid w:val="00EC3C62"/>
    <w:rsid w:val="00EC7832"/>
    <w:rsid w:val="00ED15BC"/>
    <w:rsid w:val="00ED5969"/>
    <w:rsid w:val="00ED719D"/>
    <w:rsid w:val="00EE2BD8"/>
    <w:rsid w:val="00EE5D34"/>
    <w:rsid w:val="00EF25FF"/>
    <w:rsid w:val="00EF539C"/>
    <w:rsid w:val="00EF5B96"/>
    <w:rsid w:val="00EF685B"/>
    <w:rsid w:val="00EF71E3"/>
    <w:rsid w:val="00F022C9"/>
    <w:rsid w:val="00F06C64"/>
    <w:rsid w:val="00F145F4"/>
    <w:rsid w:val="00F20DC5"/>
    <w:rsid w:val="00F2167A"/>
    <w:rsid w:val="00F230EC"/>
    <w:rsid w:val="00F26087"/>
    <w:rsid w:val="00F27F2B"/>
    <w:rsid w:val="00F3138B"/>
    <w:rsid w:val="00F320F4"/>
    <w:rsid w:val="00F343D5"/>
    <w:rsid w:val="00F34C66"/>
    <w:rsid w:val="00F41AAB"/>
    <w:rsid w:val="00F41CE1"/>
    <w:rsid w:val="00F5035A"/>
    <w:rsid w:val="00F6389B"/>
    <w:rsid w:val="00F72E5D"/>
    <w:rsid w:val="00F805A8"/>
    <w:rsid w:val="00F90FA2"/>
    <w:rsid w:val="00F94328"/>
    <w:rsid w:val="00F965AB"/>
    <w:rsid w:val="00F97E6B"/>
    <w:rsid w:val="00FB1720"/>
    <w:rsid w:val="00FB7591"/>
    <w:rsid w:val="00FC612A"/>
    <w:rsid w:val="00FD23F2"/>
    <w:rsid w:val="00FD29A6"/>
    <w:rsid w:val="00FD34C2"/>
    <w:rsid w:val="00FD3EF9"/>
    <w:rsid w:val="00FD4017"/>
    <w:rsid w:val="00FD5B1B"/>
    <w:rsid w:val="00FD61A8"/>
    <w:rsid w:val="00FE0774"/>
    <w:rsid w:val="00FE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5EF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36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B44109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paragraph" w:styleId="3">
    <w:name w:val="heading 3"/>
    <w:basedOn w:val="a"/>
    <w:next w:val="a"/>
    <w:qFormat/>
    <w:rsid w:val="006D0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6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3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369C8"/>
  </w:style>
  <w:style w:type="paragraph" w:customStyle="1" w:styleId="a6">
    <w:name w:val="缺省文本"/>
    <w:basedOn w:val="a"/>
    <w:rsid w:val="001369C8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7">
    <w:name w:val="Plain Text"/>
    <w:basedOn w:val="a"/>
    <w:rsid w:val="00145C63"/>
    <w:rPr>
      <w:rFonts w:ascii="宋体" w:hAnsi="Courier New"/>
      <w:szCs w:val="20"/>
    </w:rPr>
  </w:style>
  <w:style w:type="paragraph" w:styleId="20">
    <w:name w:val="Body Text Indent 2"/>
    <w:basedOn w:val="a"/>
    <w:rsid w:val="00145C63"/>
    <w:pPr>
      <w:ind w:left="1920"/>
    </w:pPr>
    <w:rPr>
      <w:sz w:val="24"/>
      <w:szCs w:val="20"/>
    </w:rPr>
  </w:style>
  <w:style w:type="paragraph" w:styleId="a8">
    <w:name w:val="Document Map"/>
    <w:basedOn w:val="a"/>
    <w:semiHidden/>
    <w:rsid w:val="006F7C94"/>
    <w:pPr>
      <w:shd w:val="clear" w:color="auto" w:fill="000080"/>
    </w:pPr>
  </w:style>
  <w:style w:type="paragraph" w:customStyle="1" w:styleId="a9">
    <w:name w:val="È±Ê¡ÎÄ±¾"/>
    <w:basedOn w:val="a"/>
    <w:rsid w:val="00B44109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table" w:styleId="aa">
    <w:name w:val="Table Grid"/>
    <w:basedOn w:val="a1"/>
    <w:rsid w:val="00C6171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">
    <w:name w:val="Char Char Char Char Char Char"/>
    <w:basedOn w:val="a8"/>
    <w:autoRedefine/>
    <w:rsid w:val="00862C76"/>
    <w:pPr>
      <w:spacing w:line="360" w:lineRule="auto"/>
      <w:ind w:firstLineChars="200" w:firstLine="480"/>
    </w:pPr>
    <w:rPr>
      <w:rFonts w:ascii="Tahoma" w:hAnsi="Tahoma"/>
      <w:sz w:val="24"/>
      <w:szCs w:val="21"/>
    </w:rPr>
  </w:style>
  <w:style w:type="paragraph" w:styleId="1">
    <w:name w:val="index 1"/>
    <w:basedOn w:val="a"/>
    <w:next w:val="a"/>
    <w:autoRedefine/>
    <w:semiHidden/>
    <w:rsid w:val="00D21F0A"/>
    <w:rPr>
      <w:rFonts w:ascii="宋体" w:hAnsi="宋体"/>
      <w:color w:val="FF0000"/>
      <w:szCs w:val="21"/>
    </w:rPr>
  </w:style>
  <w:style w:type="paragraph" w:styleId="10">
    <w:name w:val="toc 1"/>
    <w:basedOn w:val="a"/>
    <w:next w:val="a"/>
    <w:autoRedefine/>
    <w:semiHidden/>
    <w:rsid w:val="00C871E0"/>
    <w:pPr>
      <w:spacing w:before="120" w:after="120"/>
      <w:jc w:val="left"/>
    </w:pPr>
    <w:rPr>
      <w:b/>
      <w:bCs/>
      <w:caps/>
    </w:rPr>
  </w:style>
  <w:style w:type="paragraph" w:styleId="ab">
    <w:name w:val="Balloon Text"/>
    <w:basedOn w:val="a"/>
    <w:semiHidden/>
    <w:rsid w:val="00D21F0A"/>
    <w:rPr>
      <w:sz w:val="18"/>
      <w:szCs w:val="18"/>
    </w:rPr>
  </w:style>
  <w:style w:type="character" w:styleId="ac">
    <w:name w:val="annotation reference"/>
    <w:semiHidden/>
    <w:rsid w:val="00834203"/>
    <w:rPr>
      <w:sz w:val="21"/>
      <w:szCs w:val="21"/>
    </w:rPr>
  </w:style>
  <w:style w:type="paragraph" w:styleId="ad">
    <w:name w:val="annotation text"/>
    <w:basedOn w:val="a"/>
    <w:semiHidden/>
    <w:rsid w:val="00834203"/>
    <w:pPr>
      <w:jc w:val="left"/>
    </w:pPr>
  </w:style>
  <w:style w:type="paragraph" w:styleId="ae">
    <w:name w:val="annotation subject"/>
    <w:basedOn w:val="ad"/>
    <w:next w:val="ad"/>
    <w:semiHidden/>
    <w:rsid w:val="00834203"/>
    <w:rPr>
      <w:b/>
      <w:bCs/>
    </w:rPr>
  </w:style>
  <w:style w:type="paragraph" w:customStyle="1" w:styleId="QB">
    <w:name w:val="QB正文"/>
    <w:basedOn w:val="a"/>
    <w:rsid w:val="006B640A"/>
    <w:pPr>
      <w:widowControl/>
      <w:autoSpaceDE w:val="0"/>
      <w:autoSpaceDN w:val="0"/>
      <w:ind w:firstLineChars="200" w:firstLine="200"/>
    </w:pPr>
    <w:rPr>
      <w:rFonts w:ascii="宋体"/>
      <w:noProof/>
      <w:kern w:val="0"/>
      <w:szCs w:val="20"/>
    </w:rPr>
  </w:style>
  <w:style w:type="paragraph" w:styleId="af">
    <w:name w:val="Body Text"/>
    <w:basedOn w:val="a"/>
    <w:rsid w:val="006B640A"/>
    <w:pPr>
      <w:spacing w:after="120"/>
    </w:pPr>
  </w:style>
  <w:style w:type="paragraph" w:styleId="af0">
    <w:name w:val="Body Text First Indent"/>
    <w:basedOn w:val="af"/>
    <w:rsid w:val="006B640A"/>
    <w:pPr>
      <w:ind w:firstLineChars="100" w:firstLine="420"/>
    </w:pPr>
  </w:style>
  <w:style w:type="paragraph" w:styleId="af1">
    <w:name w:val="List Paragraph"/>
    <w:basedOn w:val="a"/>
    <w:uiPriority w:val="34"/>
    <w:qFormat/>
    <w:rsid w:val="005D4216"/>
    <w:pPr>
      <w:ind w:firstLineChars="200" w:firstLine="420"/>
    </w:pPr>
    <w:rPr>
      <w:rFonts w:ascii="Calibri" w:hAnsi="Calibri"/>
      <w:szCs w:val="22"/>
    </w:rPr>
  </w:style>
  <w:style w:type="paragraph" w:customStyle="1" w:styleId="-11">
    <w:name w:val="彩色列表 - 强调文字颜色 11"/>
    <w:basedOn w:val="a"/>
    <w:uiPriority w:val="34"/>
    <w:qFormat/>
    <w:rsid w:val="00584826"/>
    <w:pPr>
      <w:ind w:firstLineChars="200" w:firstLine="420"/>
    </w:pPr>
    <w:rPr>
      <w:rFonts w:ascii="Calibri" w:hAnsi="Calibri"/>
      <w:szCs w:val="22"/>
    </w:rPr>
  </w:style>
  <w:style w:type="character" w:styleId="af2">
    <w:name w:val="Hyperlink"/>
    <w:rsid w:val="00B32E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jikexueyuan.com/course/2092.html" TargetMode="External"/><Relationship Id="rId8" Type="http://schemas.openxmlformats.org/officeDocument/2006/relationships/hyperlink" Target="https://lab.dataos.io)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附件01 - 河南移动BOSS3.0营帐课程大纲</vt:lpstr>
    </vt:vector>
  </TitlesOfParts>
  <Company>hhn</Company>
  <LinksUpToDate>false</LinksUpToDate>
  <CharactersWithSpaces>1325</CharactersWithSpaces>
  <SharedDoc>false</SharedDoc>
  <HLinks>
    <vt:vector size="6" baseType="variant">
      <vt:variant>
        <vt:i4>7274522</vt:i4>
      </vt:variant>
      <vt:variant>
        <vt:i4>0</vt:i4>
      </vt:variant>
      <vt:variant>
        <vt:i4>0</vt:i4>
      </vt:variant>
      <vt:variant>
        <vt:i4>5</vt:i4>
      </vt:variant>
      <vt:variant>
        <vt:lpwstr>http://www.jikexueyuan.com/course/2092.html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附件01 - 河南移动BOSS3.0营帐课程大纲</dc:title>
  <dc:subject/>
  <dc:creator>chentao3</dc:creator>
  <cp:keywords/>
  <dc:description/>
  <cp:lastModifiedBy>ckhutl</cp:lastModifiedBy>
  <cp:revision>3</cp:revision>
  <dcterms:created xsi:type="dcterms:W3CDTF">2016-10-31T03:11:00Z</dcterms:created>
  <dcterms:modified xsi:type="dcterms:W3CDTF">2016-11-02T14:52:00Z</dcterms:modified>
</cp:coreProperties>
</file>